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0BE" w:rsidRDefault="00A316E4">
      <w:pPr>
        <w:spacing w:before="4" w:line="100" w:lineRule="exact"/>
        <w:rPr>
          <w:sz w:val="10"/>
          <w:szCs w:val="10"/>
        </w:rPr>
      </w:pPr>
      <w:r>
        <w:pict>
          <v:group id="_x0000_s1041" style="position:absolute;margin-left:55.95pt;margin-top:64.4pt;width:276.8pt;height:21.1pt;z-index:-251661312;mso-position-horizontal-relative:page;mso-position-vertical-relative:page" coordorigin="1119,1288" coordsize="5536,4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0" type="#_x0000_t75" style="position:absolute;left:1123;top:1293;width:5527;height:414">
              <v:imagedata r:id="rId7" o:title=""/>
            </v:shape>
            <v:shape id="_x0000_s1079" type="#_x0000_t75" style="position:absolute;left:1123;top:1293;width:5527;height:414">
              <v:imagedata r:id="rId7" o:title=""/>
            </v:shape>
            <v:shape id="_x0000_s1078" type="#_x0000_t75" style="position:absolute;left:1123;top:1293;width:5527;height:414">
              <v:imagedata r:id="rId7" o:title=""/>
            </v:shape>
            <v:shape id="_x0000_s1077" type="#_x0000_t75" style="position:absolute;left:1123;top:1293;width:5527;height:414">
              <v:imagedata r:id="rId7" o:title=""/>
            </v:shape>
            <v:shape id="_x0000_s1076" type="#_x0000_t75" style="position:absolute;left:1123;top:1293;width:5527;height:414">
              <v:imagedata r:id="rId7" o:title=""/>
            </v:shape>
            <v:shape id="_x0000_s1075" type="#_x0000_t75" style="position:absolute;left:1123;top:1293;width:5527;height:414">
              <v:imagedata r:id="rId7" o:title=""/>
            </v:shape>
            <v:shape id="_x0000_s1074" type="#_x0000_t75" style="position:absolute;left:1123;top:1293;width:5527;height:414">
              <v:imagedata r:id="rId7" o:title=""/>
            </v:shape>
            <v:shape id="_x0000_s1073" type="#_x0000_t75" style="position:absolute;left:1123;top:1293;width:5527;height:414">
              <v:imagedata r:id="rId7" o:title=""/>
            </v:shape>
            <v:shape id="_x0000_s1072" type="#_x0000_t75" style="position:absolute;left:1123;top:1293;width:5527;height:414">
              <v:imagedata r:id="rId7" o:title=""/>
            </v:shape>
            <v:shape id="_x0000_s1071" type="#_x0000_t75" style="position:absolute;left:1123;top:1293;width:5527;height:414">
              <v:imagedata r:id="rId7" o:title=""/>
            </v:shape>
            <v:shape id="_x0000_s1070" type="#_x0000_t75" style="position:absolute;left:1123;top:1293;width:5527;height:414">
              <v:imagedata r:id="rId7" o:title=""/>
            </v:shape>
            <v:shape id="_x0000_s1069" type="#_x0000_t75" style="position:absolute;left:1123;top:1293;width:5527;height:414">
              <v:imagedata r:id="rId7" o:title=""/>
            </v:shape>
            <v:shape id="_x0000_s1068" type="#_x0000_t75" style="position:absolute;left:1123;top:1293;width:5527;height:414">
              <v:imagedata r:id="rId7" o:title=""/>
            </v:shape>
            <v:shape id="_x0000_s1067" type="#_x0000_t75" style="position:absolute;left:1123;top:1293;width:5527;height:414">
              <v:imagedata r:id="rId7" o:title=""/>
            </v:shape>
            <v:shape id="_x0000_s1066" type="#_x0000_t75" style="position:absolute;left:1123;top:1293;width:5527;height:414">
              <v:imagedata r:id="rId7" o:title=""/>
            </v:shape>
            <v:shape id="_x0000_s1065" type="#_x0000_t75" style="position:absolute;left:1123;top:1293;width:5527;height:414">
              <v:imagedata r:id="rId7" o:title=""/>
            </v:shape>
            <v:shape id="_x0000_s1064" type="#_x0000_t75" style="position:absolute;left:1123;top:1293;width:5527;height:414">
              <v:imagedata r:id="rId7" o:title=""/>
            </v:shape>
            <v:shape id="_x0000_s1063" type="#_x0000_t75" style="position:absolute;left:1123;top:1293;width:5527;height:414">
              <v:imagedata r:id="rId7" o:title=""/>
            </v:shape>
            <v:shape id="_x0000_s1062" type="#_x0000_t75" style="position:absolute;left:1123;top:1293;width:5527;height:414">
              <v:imagedata r:id="rId7" o:title=""/>
            </v:shape>
            <v:shape id="_x0000_s1061" type="#_x0000_t75" style="position:absolute;left:1123;top:1293;width:5527;height:414">
              <v:imagedata r:id="rId7" o:title=""/>
            </v:shape>
            <v:shape id="_x0000_s1060" type="#_x0000_t75" style="position:absolute;left:1123;top:1293;width:5527;height:414">
              <v:imagedata r:id="rId7" o:title=""/>
            </v:shape>
            <v:shape id="_x0000_s1059" type="#_x0000_t75" style="position:absolute;left:1123;top:1293;width:5527;height:414">
              <v:imagedata r:id="rId7" o:title=""/>
            </v:shape>
            <v:shape id="_x0000_s1058" type="#_x0000_t75" style="position:absolute;left:1123;top:1293;width:5527;height:414">
              <v:imagedata r:id="rId7" o:title=""/>
            </v:shape>
            <v:shape id="_x0000_s1057" type="#_x0000_t75" style="position:absolute;left:1123;top:1293;width:5527;height:414">
              <v:imagedata r:id="rId7" o:title=""/>
            </v:shape>
            <v:shape id="_x0000_s1056" type="#_x0000_t75" style="position:absolute;left:1123;top:1293;width:5527;height:414">
              <v:imagedata r:id="rId7" o:title=""/>
            </v:shape>
            <v:shape id="_x0000_s1055" type="#_x0000_t75" style="position:absolute;left:1123;top:1293;width:5527;height:414">
              <v:imagedata r:id="rId7" o:title=""/>
            </v:shape>
            <v:shape id="_x0000_s1054" type="#_x0000_t75" style="position:absolute;left:1123;top:1293;width:5527;height:414">
              <v:imagedata r:id="rId7" o:title=""/>
            </v:shape>
            <v:shape id="_x0000_s1053" type="#_x0000_t75" style="position:absolute;left:1123;top:1293;width:5527;height:414">
              <v:imagedata r:id="rId7" o:title=""/>
            </v:shape>
            <v:shape id="_x0000_s1052" type="#_x0000_t75" style="position:absolute;left:1123;top:1293;width:5527;height:414">
              <v:imagedata r:id="rId7" o:title=""/>
            </v:shape>
            <v:shape id="_x0000_s1051" type="#_x0000_t75" style="position:absolute;left:1123;top:1293;width:5527;height:414">
              <v:imagedata r:id="rId7" o:title=""/>
            </v:shape>
            <v:shape id="_x0000_s1050" type="#_x0000_t75" style="position:absolute;left:1123;top:1293;width:5527;height:414">
              <v:imagedata r:id="rId7" o:title=""/>
            </v:shape>
            <v:shape id="_x0000_s1049" type="#_x0000_t75" style="position:absolute;left:1123;top:1293;width:5527;height:414">
              <v:imagedata r:id="rId7" o:title=""/>
            </v:shape>
            <v:shape id="_x0000_s1048" type="#_x0000_t75" style="position:absolute;left:1123;top:1293;width:5527;height:414">
              <v:imagedata r:id="rId7" o:title=""/>
            </v:shape>
            <v:shape id="_x0000_s1047" type="#_x0000_t75" style="position:absolute;left:1123;top:1293;width:5527;height:414">
              <v:imagedata r:id="rId7" o:title=""/>
            </v:shape>
            <v:shape id="_x0000_s1046" type="#_x0000_t75" style="position:absolute;left:1123;top:1293;width:5527;height:414">
              <v:imagedata r:id="rId7" o:title=""/>
            </v:shape>
            <v:shape id="_x0000_s1045" type="#_x0000_t75" style="position:absolute;left:1123;top:1293;width:5527;height:414">
              <v:imagedata r:id="rId7" o:title=""/>
            </v:shape>
            <v:shape id="_x0000_s1044" type="#_x0000_t75" style="position:absolute;left:4136;top:1288;width:2519;height:422">
              <v:imagedata r:id="rId8" o:title=""/>
            </v:shape>
            <v:shape id="_x0000_s1043" type="#_x0000_t75" style="position:absolute;left:2552;top:1288;width:1414;height:342">
              <v:imagedata r:id="rId9" o:title=""/>
            </v:shape>
            <v:shape id="_x0000_s1042" type="#_x0000_t75" style="position:absolute;left:1119;top:1288;width:1263;height:342">
              <v:imagedata r:id="rId10" o:title=""/>
            </v:shape>
            <w10:wrap anchorx="page" anchory="page"/>
          </v:group>
        </w:pict>
      </w:r>
    </w:p>
    <w:p w:rsidR="001910BE" w:rsidRDefault="001910BE">
      <w:pPr>
        <w:spacing w:line="200" w:lineRule="exact"/>
      </w:pPr>
    </w:p>
    <w:p w:rsidR="001910BE" w:rsidRDefault="00DA5AB5">
      <w:pPr>
        <w:spacing w:before="11"/>
        <w:ind w:left="140" w:right="7634"/>
        <w:rPr>
          <w:rFonts w:ascii="Calibri" w:eastAsia="Calibri" w:hAnsi="Calibri" w:cs="Calibri"/>
          <w:sz w:val="24"/>
          <w:szCs w:val="24"/>
        </w:rPr>
      </w:pPr>
      <w:r>
        <w:rPr>
          <w:rFonts w:ascii="Calibri" w:eastAsia="Calibri" w:hAnsi="Calibri" w:cs="Calibri"/>
          <w:sz w:val="24"/>
          <w:szCs w:val="24"/>
        </w:rPr>
        <w:t xml:space="preserve">20/H, Classical Terrence, Kurunagala watta Rd, Yakkala </w:t>
      </w:r>
      <w:hyperlink r:id="rId11">
        <w:r>
          <w:rPr>
            <w:rFonts w:ascii="Calibri" w:eastAsia="Calibri" w:hAnsi="Calibri" w:cs="Calibri"/>
            <w:color w:val="0000FF"/>
            <w:sz w:val="24"/>
            <w:szCs w:val="24"/>
            <w:u w:val="single" w:color="0000FF"/>
          </w:rPr>
          <w:t>hlpathum@gmail.com</w:t>
        </w:r>
      </w:hyperlink>
    </w:p>
    <w:p w:rsidR="001910BE" w:rsidRDefault="00A316E4">
      <w:pPr>
        <w:ind w:left="140"/>
        <w:rPr>
          <w:rFonts w:ascii="Calibri" w:eastAsia="Calibri" w:hAnsi="Calibri" w:cs="Calibri"/>
          <w:sz w:val="24"/>
          <w:szCs w:val="24"/>
        </w:rPr>
      </w:pPr>
      <w:r>
        <w:pict>
          <v:shape id="_x0000_s1040" type="#_x0000_t75" style="position:absolute;left:0;text-align:left;margin-left:451.9pt;margin-top:77.3pt;width:83.75pt;height:83.75pt;z-index:-251659264;mso-position-horizontal-relative:page;mso-position-vertical-relative:page">
            <v:imagedata r:id="rId12" o:title=""/>
            <w10:wrap anchorx="page" anchory="page"/>
          </v:shape>
        </w:pict>
      </w:r>
      <w:r w:rsidR="00DA5AB5">
        <w:rPr>
          <w:rFonts w:ascii="Calibri" w:eastAsia="Calibri" w:hAnsi="Calibri" w:cs="Calibri"/>
          <w:sz w:val="24"/>
          <w:szCs w:val="24"/>
        </w:rPr>
        <w:t>www.linke</w:t>
      </w:r>
      <w:r w:rsidR="00A00116">
        <w:rPr>
          <w:rFonts w:ascii="Calibri" w:eastAsia="Calibri" w:hAnsi="Calibri" w:cs="Calibri"/>
          <w:sz w:val="24"/>
          <w:szCs w:val="24"/>
        </w:rPr>
        <w:t>din.com/in/harsha-liyanarachchi</w:t>
      </w:r>
    </w:p>
    <w:p w:rsidR="001910BE" w:rsidRDefault="001E3F28">
      <w:pPr>
        <w:spacing w:line="280" w:lineRule="exact"/>
        <w:ind w:left="140"/>
        <w:rPr>
          <w:rFonts w:ascii="Calibri" w:eastAsia="Calibri" w:hAnsi="Calibri" w:cs="Calibri"/>
          <w:sz w:val="24"/>
          <w:szCs w:val="24"/>
        </w:rPr>
      </w:pPr>
      <w:r>
        <w:rPr>
          <w:rFonts w:ascii="Calibri" w:eastAsia="Calibri" w:hAnsi="Calibri" w:cs="Calibri"/>
          <w:sz w:val="24"/>
          <w:szCs w:val="24"/>
        </w:rPr>
        <w:t>(+94)</w:t>
      </w:r>
      <w:r w:rsidR="00DA5AB5">
        <w:rPr>
          <w:rFonts w:ascii="Calibri" w:eastAsia="Calibri" w:hAnsi="Calibri" w:cs="Calibri"/>
          <w:sz w:val="24"/>
          <w:szCs w:val="24"/>
        </w:rPr>
        <w:t>715726816</w:t>
      </w:r>
    </w:p>
    <w:p w:rsidR="001910BE" w:rsidRDefault="001910BE">
      <w:pPr>
        <w:spacing w:line="200" w:lineRule="exact"/>
      </w:pPr>
    </w:p>
    <w:p w:rsidR="001910BE" w:rsidRDefault="001910BE">
      <w:pPr>
        <w:spacing w:line="200" w:lineRule="exact"/>
      </w:pPr>
    </w:p>
    <w:p w:rsidR="001910BE" w:rsidRDefault="001910BE">
      <w:pPr>
        <w:spacing w:before="15" w:line="260" w:lineRule="exact"/>
        <w:rPr>
          <w:sz w:val="26"/>
          <w:szCs w:val="26"/>
        </w:rPr>
      </w:pPr>
    </w:p>
    <w:p w:rsidR="001910BE" w:rsidRDefault="00A316E4">
      <w:pPr>
        <w:spacing w:before="4"/>
        <w:ind w:left="3964" w:right="3962"/>
        <w:jc w:val="center"/>
        <w:rPr>
          <w:rFonts w:ascii="Calibri" w:eastAsia="Calibri" w:hAnsi="Calibri" w:cs="Calibri"/>
          <w:sz w:val="28"/>
          <w:szCs w:val="28"/>
        </w:rPr>
      </w:pPr>
      <w:r>
        <w:pict>
          <v:group id="_x0000_s1038" style="position:absolute;left:0;text-align:left;margin-left:52.55pt;margin-top:209.2pt;width:498.1pt;height:19.7pt;z-index:-251660288;mso-position-horizontal-relative:page;mso-position-vertical-relative:page" coordorigin="1051,4184" coordsize="9962,394">
            <v:shape id="_x0000_s1039" style="position:absolute;left:1051;top:4184;width:9962;height:394" coordorigin="1051,4184" coordsize="9962,394" path="m1051,4577r9963,l11014,4184r-9963,l1051,4577xe" fillcolor="#009" stroked="f">
              <v:path arrowok="t"/>
            </v:shape>
            <w10:wrap anchorx="page" anchory="page"/>
          </v:group>
        </w:pict>
      </w:r>
      <w:r w:rsidR="00DA5AB5">
        <w:rPr>
          <w:rFonts w:ascii="Calibri" w:eastAsia="Calibri" w:hAnsi="Calibri" w:cs="Calibri"/>
          <w:color w:val="FFFFFF"/>
          <w:sz w:val="28"/>
          <w:szCs w:val="28"/>
        </w:rPr>
        <w:t>Personal Statement</w:t>
      </w:r>
    </w:p>
    <w:p w:rsidR="001910BE" w:rsidRDefault="001910BE">
      <w:pPr>
        <w:spacing w:before="8" w:line="120" w:lineRule="exact"/>
        <w:rPr>
          <w:sz w:val="12"/>
          <w:szCs w:val="12"/>
        </w:rPr>
      </w:pPr>
    </w:p>
    <w:p w:rsidR="001910BE" w:rsidRDefault="001910BE">
      <w:pPr>
        <w:spacing w:line="200" w:lineRule="exact"/>
      </w:pPr>
    </w:p>
    <w:p w:rsidR="001910BE" w:rsidRDefault="00DA5AB5" w:rsidP="00FA1EF2">
      <w:pPr>
        <w:spacing w:line="276" w:lineRule="auto"/>
        <w:ind w:left="140" w:right="96"/>
        <w:jc w:val="both"/>
        <w:rPr>
          <w:rFonts w:ascii="Calibri" w:eastAsia="Calibri" w:hAnsi="Calibri" w:cs="Calibri"/>
          <w:sz w:val="24"/>
          <w:szCs w:val="24"/>
        </w:rPr>
      </w:pPr>
      <w:r>
        <w:rPr>
          <w:rFonts w:ascii="Calibri" w:eastAsia="Calibri" w:hAnsi="Calibri" w:cs="Calibri"/>
          <w:sz w:val="24"/>
          <w:szCs w:val="24"/>
        </w:rPr>
        <w:t>Seeking  a  position  as  a  software  engineer  where  I  could  utilize  my  software  engineering  skills  and experiences gained through relevant education and projects, to the ongoing success of your company. At the same time I could learn under working professional to gain knowledge and improvement of my</w:t>
      </w:r>
      <w:r w:rsidR="00E41AE5">
        <w:rPr>
          <w:rFonts w:ascii="Calibri" w:eastAsia="Calibri" w:hAnsi="Calibri" w:cs="Calibri"/>
          <w:sz w:val="24"/>
          <w:szCs w:val="24"/>
        </w:rPr>
        <w:t xml:space="preserve"> </w:t>
      </w:r>
      <w:r>
        <w:rPr>
          <w:rFonts w:ascii="Calibri" w:eastAsia="Calibri" w:hAnsi="Calibri" w:cs="Calibri"/>
          <w:sz w:val="24"/>
          <w:szCs w:val="24"/>
        </w:rPr>
        <w:t>skills by giving the best input to your company.</w:t>
      </w:r>
    </w:p>
    <w:p w:rsidR="001910BE" w:rsidRDefault="001910BE">
      <w:pPr>
        <w:spacing w:before="2" w:line="180" w:lineRule="exact"/>
        <w:rPr>
          <w:sz w:val="18"/>
          <w:szCs w:val="18"/>
        </w:rPr>
      </w:pPr>
    </w:p>
    <w:p w:rsidR="001910BE" w:rsidRDefault="001910BE">
      <w:pPr>
        <w:spacing w:line="200" w:lineRule="exact"/>
      </w:pPr>
    </w:p>
    <w:p w:rsidR="001910BE" w:rsidRDefault="00DA5AB5">
      <w:pPr>
        <w:tabs>
          <w:tab w:val="left" w:pos="10060"/>
        </w:tabs>
        <w:spacing w:before="4"/>
        <w:ind w:left="111"/>
        <w:rPr>
          <w:rFonts w:ascii="Calibri" w:eastAsia="Calibri" w:hAnsi="Calibri" w:cs="Calibri"/>
          <w:sz w:val="28"/>
          <w:szCs w:val="28"/>
        </w:rPr>
      </w:pPr>
      <w:r>
        <w:rPr>
          <w:rFonts w:ascii="Calibri" w:eastAsia="Calibri" w:hAnsi="Calibri" w:cs="Calibri"/>
          <w:color w:val="FFFFFF"/>
          <w:sz w:val="28"/>
          <w:szCs w:val="28"/>
          <w:highlight w:val="darkBlue"/>
        </w:rPr>
        <w:t xml:space="preserve">                                                                      Education </w:t>
      </w:r>
      <w:r>
        <w:rPr>
          <w:rFonts w:ascii="Calibri" w:eastAsia="Calibri" w:hAnsi="Calibri" w:cs="Calibri"/>
          <w:color w:val="FFFFFF"/>
          <w:sz w:val="28"/>
          <w:szCs w:val="28"/>
          <w:highlight w:val="darkBlue"/>
        </w:rPr>
        <w:tab/>
      </w:r>
    </w:p>
    <w:p w:rsidR="001910BE" w:rsidRDefault="001910BE">
      <w:pPr>
        <w:spacing w:before="15" w:line="220" w:lineRule="exact"/>
        <w:rPr>
          <w:sz w:val="22"/>
          <w:szCs w:val="22"/>
        </w:rPr>
      </w:pPr>
    </w:p>
    <w:p w:rsidR="001910BE" w:rsidRDefault="00DA5AB5">
      <w:pPr>
        <w:ind w:left="140"/>
        <w:rPr>
          <w:rFonts w:ascii="Calibri" w:eastAsia="Calibri" w:hAnsi="Calibri" w:cs="Calibri"/>
          <w:sz w:val="24"/>
          <w:szCs w:val="24"/>
        </w:rPr>
      </w:pPr>
      <w:r>
        <w:rPr>
          <w:rFonts w:ascii="Calibri" w:eastAsia="Calibri" w:hAnsi="Calibri" w:cs="Calibri"/>
          <w:sz w:val="24"/>
          <w:szCs w:val="24"/>
        </w:rPr>
        <w:t>B.Sc. Special (Hons) – Information Technology                                   Graduated Date – 02</w:t>
      </w:r>
      <w:r>
        <w:rPr>
          <w:rFonts w:ascii="Calibri" w:eastAsia="Calibri" w:hAnsi="Calibri" w:cs="Calibri"/>
          <w:position w:val="8"/>
          <w:sz w:val="16"/>
          <w:szCs w:val="16"/>
        </w:rPr>
        <w:t xml:space="preserve">nd </w:t>
      </w:r>
      <w:r>
        <w:rPr>
          <w:rFonts w:ascii="Calibri" w:eastAsia="Calibri" w:hAnsi="Calibri" w:cs="Calibri"/>
          <w:sz w:val="24"/>
          <w:szCs w:val="24"/>
        </w:rPr>
        <w:t>Mar 2017</w:t>
      </w:r>
    </w:p>
    <w:p w:rsidR="001910BE" w:rsidRDefault="00DA5AB5">
      <w:pPr>
        <w:ind w:left="140"/>
        <w:rPr>
          <w:rFonts w:ascii="Calibri" w:eastAsia="Calibri" w:hAnsi="Calibri" w:cs="Calibri"/>
          <w:sz w:val="24"/>
          <w:szCs w:val="24"/>
        </w:rPr>
      </w:pPr>
      <w:r>
        <w:rPr>
          <w:rFonts w:ascii="Calibri" w:eastAsia="Calibri" w:hAnsi="Calibri" w:cs="Calibri"/>
          <w:sz w:val="24"/>
          <w:szCs w:val="24"/>
        </w:rPr>
        <w:t>Specialization – Information Technology</w:t>
      </w:r>
    </w:p>
    <w:p w:rsidR="001910BE" w:rsidRDefault="00DA5AB5">
      <w:pPr>
        <w:spacing w:before="3" w:line="236" w:lineRule="auto"/>
        <w:ind w:left="140" w:right="5029"/>
        <w:rPr>
          <w:rFonts w:ascii="Calibri" w:eastAsia="Calibri" w:hAnsi="Calibri" w:cs="Calibri"/>
          <w:sz w:val="24"/>
          <w:szCs w:val="24"/>
        </w:rPr>
      </w:pPr>
      <w:r>
        <w:rPr>
          <w:rFonts w:ascii="Calibri" w:eastAsia="Calibri" w:hAnsi="Calibri" w:cs="Calibri"/>
          <w:sz w:val="24"/>
          <w:szCs w:val="24"/>
        </w:rPr>
        <w:t>Sri Lanka Institute of Information Technology (SLIIT) GPA - 3.64 (4</w:t>
      </w:r>
      <w:r>
        <w:rPr>
          <w:rFonts w:ascii="Calibri" w:eastAsia="Calibri" w:hAnsi="Calibri" w:cs="Calibri"/>
          <w:position w:val="8"/>
          <w:sz w:val="16"/>
          <w:szCs w:val="16"/>
        </w:rPr>
        <w:t>th</w:t>
      </w:r>
      <w:bookmarkStart w:id="0" w:name="_GoBack"/>
      <w:bookmarkEnd w:id="0"/>
      <w:r>
        <w:rPr>
          <w:rFonts w:ascii="Calibri" w:eastAsia="Calibri" w:hAnsi="Calibri" w:cs="Calibri"/>
          <w:position w:val="8"/>
          <w:sz w:val="16"/>
          <w:szCs w:val="16"/>
        </w:rPr>
        <w:t xml:space="preserve">  </w:t>
      </w:r>
      <w:r>
        <w:rPr>
          <w:rFonts w:ascii="Calibri" w:eastAsia="Calibri" w:hAnsi="Calibri" w:cs="Calibri"/>
          <w:sz w:val="24"/>
          <w:szCs w:val="24"/>
        </w:rPr>
        <w:t>Year 2</w:t>
      </w:r>
      <w:r>
        <w:rPr>
          <w:rFonts w:ascii="Calibri" w:eastAsia="Calibri" w:hAnsi="Calibri" w:cs="Calibri"/>
          <w:position w:val="8"/>
          <w:sz w:val="16"/>
          <w:szCs w:val="16"/>
        </w:rPr>
        <w:t xml:space="preserve">nd  </w:t>
      </w:r>
      <w:r>
        <w:rPr>
          <w:rFonts w:ascii="Calibri" w:eastAsia="Calibri" w:hAnsi="Calibri" w:cs="Calibri"/>
          <w:sz w:val="24"/>
          <w:szCs w:val="24"/>
        </w:rPr>
        <w:t>Semester)</w:t>
      </w:r>
    </w:p>
    <w:p w:rsidR="001910BE" w:rsidRDefault="00DA5AB5">
      <w:pPr>
        <w:spacing w:before="3"/>
        <w:ind w:left="140"/>
        <w:rPr>
          <w:rFonts w:ascii="Calibri" w:eastAsia="Calibri" w:hAnsi="Calibri" w:cs="Calibri"/>
          <w:sz w:val="24"/>
          <w:szCs w:val="24"/>
        </w:rPr>
      </w:pPr>
      <w:r>
        <w:rPr>
          <w:rFonts w:ascii="Calibri" w:eastAsia="Calibri" w:hAnsi="Calibri" w:cs="Calibri"/>
          <w:sz w:val="24"/>
          <w:szCs w:val="24"/>
        </w:rPr>
        <w:t>CGPA – 2.97</w:t>
      </w:r>
    </w:p>
    <w:p w:rsidR="00D01354" w:rsidRDefault="00D01354">
      <w:pPr>
        <w:spacing w:before="3"/>
        <w:ind w:left="140"/>
        <w:rPr>
          <w:rFonts w:ascii="Calibri" w:eastAsia="Calibri" w:hAnsi="Calibri" w:cs="Calibri"/>
          <w:sz w:val="24"/>
          <w:szCs w:val="24"/>
        </w:rPr>
      </w:pPr>
    </w:p>
    <w:p w:rsidR="00D01354" w:rsidRDefault="00D01354">
      <w:pPr>
        <w:spacing w:before="3"/>
        <w:ind w:left="140"/>
        <w:rPr>
          <w:rFonts w:ascii="Calibri" w:eastAsia="Calibri" w:hAnsi="Calibri" w:cs="Calibri"/>
          <w:sz w:val="24"/>
          <w:szCs w:val="24"/>
        </w:rPr>
      </w:pPr>
      <w:r w:rsidRPr="00D01354">
        <w:rPr>
          <w:rFonts w:ascii="Calibri" w:eastAsia="Calibri" w:hAnsi="Calibri" w:cs="Calibri"/>
          <w:sz w:val="24"/>
          <w:szCs w:val="24"/>
        </w:rPr>
        <w:t>Successfully completed the certificate course in software Development in JAVA</w:t>
      </w:r>
      <w:r>
        <w:rPr>
          <w:rFonts w:ascii="Calibri" w:eastAsia="Calibri" w:hAnsi="Calibri" w:cs="Calibri"/>
          <w:sz w:val="24"/>
          <w:szCs w:val="24"/>
        </w:rPr>
        <w:t xml:space="preserve"> (Aug 2013)</w:t>
      </w:r>
    </w:p>
    <w:p w:rsidR="001910BE" w:rsidRDefault="00DA5AB5" w:rsidP="00D01354">
      <w:pPr>
        <w:spacing w:before="5" w:line="580" w:lineRule="atLeast"/>
        <w:ind w:left="140" w:right="1444"/>
        <w:rPr>
          <w:rFonts w:ascii="Calibri" w:eastAsia="Calibri" w:hAnsi="Calibri" w:cs="Calibri"/>
          <w:sz w:val="24"/>
          <w:szCs w:val="24"/>
        </w:rPr>
      </w:pPr>
      <w:r>
        <w:rPr>
          <w:rFonts w:ascii="Calibri" w:eastAsia="Calibri" w:hAnsi="Calibri" w:cs="Calibri"/>
          <w:sz w:val="24"/>
          <w:szCs w:val="24"/>
        </w:rPr>
        <w:t>GCE Advanced level 2012 (Biology – English Medium)</w:t>
      </w:r>
    </w:p>
    <w:p w:rsidR="001910BE" w:rsidRDefault="0099484A">
      <w:pPr>
        <w:ind w:left="140"/>
        <w:rPr>
          <w:rFonts w:ascii="Calibri" w:eastAsia="Calibri" w:hAnsi="Calibri" w:cs="Calibri"/>
          <w:sz w:val="24"/>
          <w:szCs w:val="24"/>
        </w:rPr>
      </w:pPr>
      <w:r>
        <w:rPr>
          <w:rFonts w:ascii="Calibri" w:eastAsia="Calibri" w:hAnsi="Calibri" w:cs="Calibri"/>
          <w:sz w:val="24"/>
          <w:szCs w:val="24"/>
        </w:rPr>
        <w:t>Biology - S,</w:t>
      </w:r>
      <w:r w:rsidR="00DA5AB5">
        <w:rPr>
          <w:rFonts w:ascii="Calibri" w:eastAsia="Calibri" w:hAnsi="Calibri" w:cs="Calibri"/>
          <w:sz w:val="24"/>
          <w:szCs w:val="24"/>
        </w:rPr>
        <w:t xml:space="preserve"> Physics – C, Chemistry – S</w:t>
      </w:r>
    </w:p>
    <w:p w:rsidR="00537F10" w:rsidRDefault="00537F10">
      <w:pPr>
        <w:ind w:left="140"/>
        <w:rPr>
          <w:rFonts w:ascii="Calibri" w:eastAsia="Calibri" w:hAnsi="Calibri" w:cs="Calibri"/>
          <w:sz w:val="24"/>
          <w:szCs w:val="24"/>
        </w:rPr>
      </w:pPr>
    </w:p>
    <w:p w:rsidR="00537F10" w:rsidRDefault="00537F10">
      <w:pPr>
        <w:ind w:left="140"/>
        <w:rPr>
          <w:rFonts w:ascii="Calibri" w:eastAsia="Calibri" w:hAnsi="Calibri" w:cs="Calibri"/>
          <w:sz w:val="24"/>
          <w:szCs w:val="24"/>
        </w:rPr>
      </w:pPr>
      <w:r w:rsidRPr="00537F10">
        <w:rPr>
          <w:rFonts w:ascii="Calibri" w:eastAsia="Calibri" w:hAnsi="Calibri" w:cs="Calibri"/>
          <w:sz w:val="24"/>
          <w:szCs w:val="24"/>
        </w:rPr>
        <w:t xml:space="preserve">GCE Ordinary level 2009 (English Medium) </w:t>
      </w:r>
    </w:p>
    <w:p w:rsidR="00537F10" w:rsidRDefault="00537F10">
      <w:pPr>
        <w:ind w:left="140"/>
        <w:rPr>
          <w:rFonts w:ascii="Calibri" w:eastAsia="Calibri" w:hAnsi="Calibri" w:cs="Calibri"/>
          <w:sz w:val="24"/>
          <w:szCs w:val="24"/>
        </w:rPr>
      </w:pPr>
      <w:r w:rsidRPr="00537F10">
        <w:rPr>
          <w:rFonts w:ascii="Calibri" w:eastAsia="Calibri" w:hAnsi="Calibri" w:cs="Calibri"/>
          <w:sz w:val="24"/>
          <w:szCs w:val="24"/>
        </w:rPr>
        <w:t>Overall passes 4As, 3Bs and 2Cs</w:t>
      </w:r>
    </w:p>
    <w:p w:rsidR="001910BE" w:rsidRDefault="001910BE">
      <w:pPr>
        <w:spacing w:before="10" w:line="280" w:lineRule="exact"/>
        <w:rPr>
          <w:sz w:val="28"/>
          <w:szCs w:val="28"/>
        </w:rPr>
      </w:pPr>
    </w:p>
    <w:p w:rsidR="003C75D1" w:rsidRDefault="00DA5AB5" w:rsidP="003C75D1">
      <w:pPr>
        <w:tabs>
          <w:tab w:val="left" w:pos="10060"/>
        </w:tabs>
        <w:spacing w:before="4"/>
        <w:ind w:left="111"/>
        <w:rPr>
          <w:rFonts w:ascii="Calibri" w:eastAsia="Calibri" w:hAnsi="Calibri" w:cs="Calibri"/>
          <w:color w:val="FFFFFF"/>
          <w:sz w:val="28"/>
          <w:szCs w:val="28"/>
        </w:rPr>
      </w:pPr>
      <w:r>
        <w:rPr>
          <w:rFonts w:ascii="Calibri" w:eastAsia="Calibri" w:hAnsi="Calibri" w:cs="Calibri"/>
          <w:color w:val="FFFFFF"/>
          <w:sz w:val="28"/>
          <w:szCs w:val="28"/>
          <w:highlight w:val="darkBlue"/>
        </w:rPr>
        <w:t xml:space="preserve">                                                                Work Experience </w:t>
      </w:r>
      <w:r>
        <w:rPr>
          <w:rFonts w:ascii="Calibri" w:eastAsia="Calibri" w:hAnsi="Calibri" w:cs="Calibri"/>
          <w:color w:val="FFFFFF"/>
          <w:sz w:val="28"/>
          <w:szCs w:val="28"/>
          <w:highlight w:val="darkBlue"/>
        </w:rPr>
        <w:tab/>
      </w:r>
    </w:p>
    <w:p w:rsidR="003C75D1" w:rsidRPr="003C75D1" w:rsidRDefault="003C75D1" w:rsidP="003C75D1">
      <w:pPr>
        <w:tabs>
          <w:tab w:val="left" w:pos="10060"/>
        </w:tabs>
        <w:spacing w:before="4"/>
        <w:ind w:left="111"/>
        <w:rPr>
          <w:rFonts w:ascii="Calibri" w:eastAsia="Calibri" w:hAnsi="Calibri" w:cs="Calibri"/>
          <w:color w:val="FFFFFF"/>
          <w:sz w:val="28"/>
          <w:szCs w:val="28"/>
        </w:rPr>
      </w:pPr>
    </w:p>
    <w:p w:rsidR="003C75D1" w:rsidRDefault="003C75D1" w:rsidP="003C75D1">
      <w:pPr>
        <w:rPr>
          <w:rFonts w:ascii="Calibri" w:eastAsia="Calibri" w:hAnsi="Calibri" w:cs="Calibri"/>
          <w:sz w:val="24"/>
          <w:szCs w:val="24"/>
        </w:rPr>
      </w:pPr>
      <w:r>
        <w:rPr>
          <w:rFonts w:ascii="Calibri" w:eastAsia="Calibri" w:hAnsi="Calibri" w:cs="Calibri"/>
          <w:sz w:val="24"/>
          <w:szCs w:val="24"/>
        </w:rPr>
        <w:t xml:space="preserve">  Software Engineer – Ruby Developer                                                                                July 2017 – Present</w:t>
      </w:r>
    </w:p>
    <w:p w:rsidR="003C75D1" w:rsidRDefault="003C75D1" w:rsidP="003C75D1">
      <w:pPr>
        <w:rPr>
          <w:rFonts w:ascii="Calibri" w:eastAsia="Calibri" w:hAnsi="Calibri" w:cs="Calibri"/>
          <w:sz w:val="24"/>
          <w:szCs w:val="24"/>
        </w:rPr>
      </w:pPr>
      <w:r>
        <w:rPr>
          <w:rFonts w:ascii="Calibri" w:eastAsia="Calibri" w:hAnsi="Calibri" w:cs="Calibri"/>
          <w:sz w:val="24"/>
          <w:szCs w:val="24"/>
        </w:rPr>
        <w:t xml:space="preserve">  Pronto Woven – PSL Development</w:t>
      </w:r>
    </w:p>
    <w:p w:rsidR="003C75D1" w:rsidRDefault="003C75D1" w:rsidP="003C75D1">
      <w:pPr>
        <w:ind w:right="246"/>
        <w:rPr>
          <w:rFonts w:ascii="Calibri" w:eastAsia="Calibri" w:hAnsi="Calibri" w:cs="Calibri"/>
          <w:sz w:val="24"/>
          <w:szCs w:val="24"/>
        </w:rPr>
      </w:pPr>
      <w:r>
        <w:rPr>
          <w:rFonts w:ascii="Calibri" w:eastAsia="Calibri" w:hAnsi="Calibri" w:cs="Calibri"/>
          <w:sz w:val="24"/>
          <w:szCs w:val="24"/>
        </w:rPr>
        <w:t xml:space="preserve">  Colombo.</w:t>
      </w:r>
    </w:p>
    <w:p w:rsidR="003C75D1" w:rsidRDefault="003C75D1" w:rsidP="003C75D1">
      <w:pPr>
        <w:ind w:right="246"/>
        <w:rPr>
          <w:rFonts w:ascii="Calibri" w:eastAsia="Calibri" w:hAnsi="Calibri" w:cs="Calibri"/>
          <w:sz w:val="24"/>
          <w:szCs w:val="24"/>
        </w:rPr>
      </w:pPr>
    </w:p>
    <w:p w:rsidR="003C75D1" w:rsidRDefault="003C75D1" w:rsidP="003C75D1">
      <w:pPr>
        <w:ind w:right="246"/>
        <w:jc w:val="both"/>
        <w:rPr>
          <w:rFonts w:ascii="Calibri" w:eastAsia="Calibri" w:hAnsi="Calibri" w:cs="Calibri"/>
          <w:sz w:val="24"/>
          <w:szCs w:val="24"/>
        </w:rPr>
      </w:pPr>
      <w:r>
        <w:rPr>
          <w:rFonts w:ascii="Calibri" w:eastAsia="Calibri" w:hAnsi="Calibri" w:cs="Calibri"/>
          <w:sz w:val="24"/>
          <w:szCs w:val="24"/>
        </w:rPr>
        <w:t xml:space="preserve">  </w:t>
      </w:r>
      <w:r w:rsidRPr="00A96015">
        <w:rPr>
          <w:rFonts w:ascii="Calibri" w:eastAsia="Calibri" w:hAnsi="Calibri" w:cs="Calibri"/>
          <w:sz w:val="24"/>
          <w:szCs w:val="24"/>
        </w:rPr>
        <w:t>Pronto Avenue is a single-platform Content Management System and Application Programming</w:t>
      </w:r>
    </w:p>
    <w:p w:rsidR="003C75D1" w:rsidRDefault="003C75D1" w:rsidP="003C75D1">
      <w:pPr>
        <w:ind w:right="246"/>
        <w:jc w:val="both"/>
        <w:rPr>
          <w:rFonts w:ascii="Calibri" w:eastAsia="Calibri" w:hAnsi="Calibri" w:cs="Calibri"/>
          <w:sz w:val="24"/>
          <w:szCs w:val="24"/>
        </w:rPr>
      </w:pPr>
      <w:r>
        <w:rPr>
          <w:rFonts w:ascii="Calibri" w:eastAsia="Calibri" w:hAnsi="Calibri" w:cs="Calibri"/>
          <w:sz w:val="24"/>
          <w:szCs w:val="24"/>
        </w:rPr>
        <w:t xml:space="preserve">  </w:t>
      </w:r>
      <w:r w:rsidRPr="00A96015">
        <w:rPr>
          <w:rFonts w:ascii="Calibri" w:eastAsia="Calibri" w:hAnsi="Calibri" w:cs="Calibri"/>
          <w:sz w:val="24"/>
          <w:szCs w:val="24"/>
        </w:rPr>
        <w:t>Interface suite that’s fully compatible with Pronto Xi as well as with other Enterprise Resource</w:t>
      </w:r>
      <w:r>
        <w:rPr>
          <w:rFonts w:ascii="Calibri" w:eastAsia="Calibri" w:hAnsi="Calibri" w:cs="Calibri"/>
          <w:sz w:val="24"/>
          <w:szCs w:val="24"/>
        </w:rPr>
        <w:t xml:space="preserve"> </w:t>
      </w:r>
    </w:p>
    <w:p w:rsidR="003C75D1" w:rsidRDefault="003C75D1" w:rsidP="003C75D1">
      <w:pPr>
        <w:ind w:right="246"/>
        <w:jc w:val="both"/>
        <w:rPr>
          <w:rFonts w:ascii="Calibri" w:eastAsia="Calibri" w:hAnsi="Calibri" w:cs="Calibri"/>
          <w:sz w:val="24"/>
          <w:szCs w:val="24"/>
        </w:rPr>
      </w:pPr>
      <w:r>
        <w:rPr>
          <w:rFonts w:ascii="Calibri" w:eastAsia="Calibri" w:hAnsi="Calibri" w:cs="Calibri"/>
          <w:sz w:val="24"/>
          <w:szCs w:val="24"/>
        </w:rPr>
        <w:t xml:space="preserve">  </w:t>
      </w:r>
      <w:r w:rsidRPr="00A96015">
        <w:rPr>
          <w:rFonts w:ascii="Calibri" w:eastAsia="Calibri" w:hAnsi="Calibri" w:cs="Calibri"/>
          <w:sz w:val="24"/>
          <w:szCs w:val="24"/>
        </w:rPr>
        <w:t>Planning (ERP) systems. It helps to integrate ecommerce applications more efficiently with ERP</w:t>
      </w:r>
    </w:p>
    <w:p w:rsidR="003C75D1" w:rsidRDefault="003C75D1" w:rsidP="003C75D1">
      <w:pPr>
        <w:ind w:right="246"/>
        <w:jc w:val="both"/>
        <w:rPr>
          <w:rFonts w:ascii="Calibri" w:eastAsia="Calibri" w:hAnsi="Calibri" w:cs="Calibri"/>
          <w:sz w:val="24"/>
          <w:szCs w:val="24"/>
        </w:rPr>
      </w:pPr>
      <w:r>
        <w:rPr>
          <w:rFonts w:ascii="Calibri" w:eastAsia="Calibri" w:hAnsi="Calibri" w:cs="Calibri"/>
          <w:sz w:val="24"/>
          <w:szCs w:val="24"/>
        </w:rPr>
        <w:t xml:space="preserve">  System. </w:t>
      </w:r>
      <w:r w:rsidRPr="00A96015">
        <w:rPr>
          <w:rFonts w:ascii="Calibri" w:eastAsia="Calibri" w:hAnsi="Calibri" w:cs="Calibri"/>
          <w:sz w:val="24"/>
          <w:szCs w:val="24"/>
        </w:rPr>
        <w:t>Provides all e-Commerce features to the clients.</w:t>
      </w:r>
    </w:p>
    <w:p w:rsidR="003C75D1" w:rsidRDefault="003C75D1" w:rsidP="003C75D1">
      <w:pPr>
        <w:ind w:right="246"/>
        <w:rPr>
          <w:rFonts w:ascii="Calibri" w:eastAsia="Calibri" w:hAnsi="Calibri" w:cs="Calibri"/>
          <w:sz w:val="24"/>
          <w:szCs w:val="24"/>
        </w:rPr>
      </w:pPr>
    </w:p>
    <w:p w:rsidR="003C75D1" w:rsidRDefault="003C75D1" w:rsidP="003C75D1">
      <w:pPr>
        <w:pStyle w:val="ListParagraph"/>
        <w:numPr>
          <w:ilvl w:val="0"/>
          <w:numId w:val="8"/>
        </w:numPr>
        <w:ind w:right="246"/>
        <w:rPr>
          <w:rFonts w:ascii="Calibri" w:eastAsia="Calibri" w:hAnsi="Calibri" w:cs="Calibri"/>
          <w:sz w:val="24"/>
          <w:szCs w:val="24"/>
        </w:rPr>
      </w:pPr>
      <w:r w:rsidRPr="000E6827">
        <w:rPr>
          <w:rFonts w:ascii="Calibri" w:eastAsia="Calibri" w:hAnsi="Calibri" w:cs="Calibri"/>
          <w:sz w:val="24"/>
          <w:szCs w:val="24"/>
        </w:rPr>
        <w:t>Involvement of development and testing of the System as a core team member</w:t>
      </w:r>
      <w:r>
        <w:rPr>
          <w:rFonts w:ascii="Calibri" w:eastAsia="Calibri" w:hAnsi="Calibri" w:cs="Calibri"/>
          <w:sz w:val="24"/>
          <w:szCs w:val="24"/>
        </w:rPr>
        <w:t>.</w:t>
      </w:r>
    </w:p>
    <w:p w:rsidR="003C75D1" w:rsidRDefault="003C75D1" w:rsidP="003C75D1">
      <w:pPr>
        <w:pStyle w:val="ListParagraph"/>
        <w:numPr>
          <w:ilvl w:val="0"/>
          <w:numId w:val="8"/>
        </w:numPr>
        <w:ind w:right="246"/>
        <w:rPr>
          <w:rFonts w:ascii="Calibri" w:eastAsia="Calibri" w:hAnsi="Calibri" w:cs="Calibri"/>
          <w:sz w:val="24"/>
          <w:szCs w:val="24"/>
        </w:rPr>
      </w:pPr>
      <w:r w:rsidRPr="000E6827">
        <w:rPr>
          <w:rFonts w:ascii="Calibri" w:eastAsia="Calibri" w:hAnsi="Calibri" w:cs="Calibri"/>
          <w:sz w:val="24"/>
          <w:szCs w:val="24"/>
        </w:rPr>
        <w:t>Customization, issue handling, troubleshooting and debugging of</w:t>
      </w:r>
    </w:p>
    <w:p w:rsidR="003C75D1" w:rsidRDefault="003C75D1" w:rsidP="003C75D1">
      <w:pPr>
        <w:pStyle w:val="ListParagraph"/>
        <w:ind w:right="246"/>
        <w:rPr>
          <w:rFonts w:ascii="Calibri" w:eastAsia="Calibri" w:hAnsi="Calibri" w:cs="Calibri"/>
          <w:sz w:val="24"/>
          <w:szCs w:val="24"/>
        </w:rPr>
      </w:pPr>
      <w:r w:rsidRPr="000E6827">
        <w:rPr>
          <w:rFonts w:ascii="Calibri" w:eastAsia="Calibri" w:hAnsi="Calibri" w:cs="Calibri"/>
          <w:sz w:val="24"/>
          <w:szCs w:val="24"/>
        </w:rPr>
        <w:t>the system.</w:t>
      </w:r>
    </w:p>
    <w:p w:rsidR="003C75D1" w:rsidRDefault="003C75D1" w:rsidP="003C75D1">
      <w:pPr>
        <w:pStyle w:val="ListParagraph"/>
        <w:numPr>
          <w:ilvl w:val="0"/>
          <w:numId w:val="8"/>
        </w:numPr>
        <w:ind w:right="246"/>
        <w:rPr>
          <w:rFonts w:ascii="Calibri" w:eastAsia="Calibri" w:hAnsi="Calibri" w:cs="Calibri"/>
          <w:sz w:val="24"/>
          <w:szCs w:val="24"/>
        </w:rPr>
      </w:pPr>
      <w:r w:rsidRPr="00D278F3">
        <w:rPr>
          <w:rFonts w:ascii="Calibri" w:eastAsia="Calibri" w:hAnsi="Calibri" w:cs="Calibri"/>
          <w:sz w:val="24"/>
          <w:szCs w:val="24"/>
        </w:rPr>
        <w:t>Activel</w:t>
      </w:r>
      <w:r>
        <w:rPr>
          <w:rFonts w:ascii="Calibri" w:eastAsia="Calibri" w:hAnsi="Calibri" w:cs="Calibri"/>
          <w:sz w:val="24"/>
          <w:szCs w:val="24"/>
        </w:rPr>
        <w:t xml:space="preserve">y participate on project scrum </w:t>
      </w:r>
      <w:r w:rsidRPr="00D278F3">
        <w:rPr>
          <w:rFonts w:ascii="Calibri" w:eastAsia="Calibri" w:hAnsi="Calibri" w:cs="Calibri"/>
          <w:sz w:val="24"/>
          <w:szCs w:val="24"/>
        </w:rPr>
        <w:t xml:space="preserve">meetings with </w:t>
      </w:r>
      <w:r>
        <w:rPr>
          <w:rFonts w:ascii="Calibri" w:eastAsia="Calibri" w:hAnsi="Calibri" w:cs="Calibri"/>
          <w:sz w:val="24"/>
          <w:szCs w:val="24"/>
        </w:rPr>
        <w:t xml:space="preserve">Australia, </w:t>
      </w:r>
      <w:r w:rsidRPr="00D278F3">
        <w:rPr>
          <w:rFonts w:ascii="Calibri" w:eastAsia="Calibri" w:hAnsi="Calibri" w:cs="Calibri"/>
          <w:sz w:val="24"/>
          <w:szCs w:val="24"/>
        </w:rPr>
        <w:t>UK</w:t>
      </w:r>
      <w:r>
        <w:rPr>
          <w:rFonts w:ascii="Calibri" w:eastAsia="Calibri" w:hAnsi="Calibri" w:cs="Calibri"/>
          <w:sz w:val="24"/>
          <w:szCs w:val="24"/>
        </w:rPr>
        <w:t xml:space="preserve"> and India</w:t>
      </w:r>
      <w:r w:rsidRPr="00D278F3">
        <w:rPr>
          <w:rFonts w:ascii="Calibri" w:eastAsia="Calibri" w:hAnsi="Calibri" w:cs="Calibri"/>
          <w:sz w:val="24"/>
          <w:szCs w:val="24"/>
        </w:rPr>
        <w:t xml:space="preserve"> team</w:t>
      </w:r>
      <w:r>
        <w:rPr>
          <w:rFonts w:ascii="Calibri" w:eastAsia="Calibri" w:hAnsi="Calibri" w:cs="Calibri"/>
          <w:sz w:val="24"/>
          <w:szCs w:val="24"/>
        </w:rPr>
        <w:t>s.</w:t>
      </w:r>
    </w:p>
    <w:p w:rsidR="003C75D1" w:rsidRPr="00005608" w:rsidRDefault="003C75D1" w:rsidP="003C75D1">
      <w:pPr>
        <w:ind w:right="246"/>
        <w:rPr>
          <w:rFonts w:ascii="Calibri" w:eastAsia="Calibri" w:hAnsi="Calibri" w:cs="Calibri"/>
          <w:sz w:val="24"/>
          <w:szCs w:val="24"/>
        </w:rPr>
      </w:pPr>
    </w:p>
    <w:p w:rsidR="00055AA1" w:rsidRDefault="003C75D1" w:rsidP="003C75D1">
      <w:pPr>
        <w:ind w:right="246"/>
        <w:rPr>
          <w:rFonts w:asciiTheme="minorHAnsi" w:eastAsia="Arial" w:hAnsiTheme="minorHAnsi"/>
          <w:sz w:val="24"/>
          <w:szCs w:val="24"/>
        </w:rPr>
      </w:pPr>
      <w:r>
        <w:rPr>
          <w:rFonts w:asciiTheme="minorHAnsi" w:eastAsia="Arial" w:hAnsiTheme="minorHAnsi"/>
          <w:sz w:val="24"/>
          <w:szCs w:val="24"/>
        </w:rPr>
        <w:t xml:space="preserve">  </w:t>
      </w:r>
    </w:p>
    <w:p w:rsidR="003C75D1" w:rsidRDefault="00055AA1" w:rsidP="00055AA1">
      <w:pPr>
        <w:ind w:right="246"/>
        <w:rPr>
          <w:rFonts w:asciiTheme="minorHAnsi" w:eastAsia="Arial" w:hAnsiTheme="minorHAnsi"/>
          <w:sz w:val="24"/>
          <w:szCs w:val="24"/>
        </w:rPr>
      </w:pPr>
      <w:r>
        <w:rPr>
          <w:rFonts w:asciiTheme="minorHAnsi" w:eastAsia="Arial" w:hAnsiTheme="minorHAnsi"/>
          <w:sz w:val="24"/>
          <w:szCs w:val="24"/>
        </w:rPr>
        <w:lastRenderedPageBreak/>
        <w:t xml:space="preserve">  </w:t>
      </w:r>
      <w:r w:rsidR="003C75D1">
        <w:rPr>
          <w:rFonts w:asciiTheme="minorHAnsi" w:eastAsia="Arial" w:hAnsiTheme="minorHAnsi"/>
          <w:sz w:val="24"/>
          <w:szCs w:val="24"/>
        </w:rPr>
        <w:t xml:space="preserve">Used Technologies: </w:t>
      </w:r>
      <w:r w:rsidR="003C75D1" w:rsidRPr="006B78C6">
        <w:rPr>
          <w:rFonts w:asciiTheme="minorHAnsi" w:eastAsia="Arial" w:hAnsiTheme="minorHAnsi"/>
          <w:sz w:val="24"/>
          <w:szCs w:val="24"/>
        </w:rPr>
        <w:t>Ruby on Rails</w:t>
      </w:r>
      <w:r w:rsidR="003C75D1">
        <w:rPr>
          <w:rFonts w:asciiTheme="minorHAnsi" w:eastAsia="Arial" w:hAnsiTheme="minorHAnsi"/>
          <w:sz w:val="24"/>
          <w:szCs w:val="24"/>
        </w:rPr>
        <w:t xml:space="preserve">, MySQL, </w:t>
      </w:r>
      <w:r w:rsidR="003C75D1" w:rsidRPr="005C1741">
        <w:rPr>
          <w:rFonts w:asciiTheme="minorHAnsi" w:eastAsia="Arial" w:hAnsiTheme="minorHAnsi"/>
          <w:sz w:val="24"/>
          <w:szCs w:val="24"/>
        </w:rPr>
        <w:t>JavaScript</w:t>
      </w:r>
      <w:r w:rsidR="003C75D1">
        <w:rPr>
          <w:rFonts w:asciiTheme="minorHAnsi" w:eastAsia="Arial" w:hAnsiTheme="minorHAnsi"/>
          <w:sz w:val="24"/>
          <w:szCs w:val="24"/>
        </w:rPr>
        <w:t xml:space="preserve">, JQuery, </w:t>
      </w:r>
      <w:r w:rsidR="003C75D1" w:rsidRPr="00005608">
        <w:rPr>
          <w:rFonts w:asciiTheme="minorHAnsi" w:eastAsia="Arial" w:hAnsiTheme="minorHAnsi"/>
          <w:sz w:val="24"/>
          <w:szCs w:val="24"/>
        </w:rPr>
        <w:t>RSpec</w:t>
      </w:r>
      <w:r w:rsidR="003C75D1">
        <w:rPr>
          <w:rFonts w:asciiTheme="minorHAnsi" w:eastAsia="Arial" w:hAnsiTheme="minorHAnsi"/>
          <w:sz w:val="24"/>
          <w:szCs w:val="24"/>
        </w:rPr>
        <w:t>, SVN, JIRA, Agile (Scrum)</w:t>
      </w:r>
    </w:p>
    <w:p w:rsidR="003C75D1" w:rsidRDefault="00055AA1" w:rsidP="00055AA1">
      <w:pPr>
        <w:ind w:right="246"/>
        <w:rPr>
          <w:rFonts w:asciiTheme="minorHAnsi" w:eastAsia="Arial" w:hAnsiTheme="minorHAnsi"/>
          <w:sz w:val="24"/>
          <w:szCs w:val="24"/>
        </w:rPr>
      </w:pPr>
      <w:r>
        <w:rPr>
          <w:rFonts w:asciiTheme="minorHAnsi" w:eastAsia="Arial" w:hAnsiTheme="minorHAnsi"/>
          <w:sz w:val="24"/>
          <w:szCs w:val="24"/>
        </w:rPr>
        <w:t xml:space="preserve">  </w:t>
      </w:r>
      <w:r w:rsidR="003C75D1">
        <w:rPr>
          <w:rFonts w:asciiTheme="minorHAnsi" w:eastAsia="Arial" w:hAnsiTheme="minorHAnsi"/>
          <w:sz w:val="24"/>
          <w:szCs w:val="24"/>
        </w:rPr>
        <w:t>Tools: IBM Cast Iron</w:t>
      </w:r>
    </w:p>
    <w:p w:rsidR="003C75D1" w:rsidRDefault="00055AA1" w:rsidP="00055AA1">
      <w:pPr>
        <w:ind w:right="246"/>
        <w:rPr>
          <w:rFonts w:asciiTheme="minorHAnsi" w:eastAsia="Arial" w:hAnsiTheme="minorHAnsi"/>
          <w:sz w:val="24"/>
          <w:szCs w:val="24"/>
        </w:rPr>
      </w:pPr>
      <w:r>
        <w:rPr>
          <w:rFonts w:asciiTheme="minorHAnsi" w:eastAsia="Arial" w:hAnsiTheme="minorHAnsi"/>
          <w:sz w:val="24"/>
          <w:szCs w:val="24"/>
        </w:rPr>
        <w:t xml:space="preserve">  </w:t>
      </w:r>
      <w:r w:rsidR="003C75D1">
        <w:rPr>
          <w:rFonts w:asciiTheme="minorHAnsi" w:eastAsia="Arial" w:hAnsiTheme="minorHAnsi"/>
          <w:sz w:val="24"/>
          <w:szCs w:val="24"/>
        </w:rPr>
        <w:t>Platforms: Salesforce CRM</w:t>
      </w:r>
    </w:p>
    <w:p w:rsidR="003C75D1" w:rsidRDefault="003C75D1">
      <w:pPr>
        <w:spacing w:before="14" w:line="280" w:lineRule="exact"/>
        <w:rPr>
          <w:sz w:val="28"/>
          <w:szCs w:val="28"/>
        </w:rPr>
      </w:pPr>
    </w:p>
    <w:p w:rsidR="00C845E1" w:rsidRDefault="00C845E1" w:rsidP="00C845E1">
      <w:pPr>
        <w:rPr>
          <w:rFonts w:ascii="Calibri" w:eastAsia="Calibri" w:hAnsi="Calibri" w:cs="Calibri"/>
          <w:sz w:val="24"/>
          <w:szCs w:val="24"/>
        </w:rPr>
      </w:pPr>
      <w:r>
        <w:rPr>
          <w:rFonts w:ascii="Calibri" w:eastAsia="Calibri" w:hAnsi="Calibri" w:cs="Calibri"/>
          <w:sz w:val="24"/>
          <w:szCs w:val="24"/>
        </w:rPr>
        <w:t xml:space="preserve">  Software Engineer – Java (Remote)                                                                                Feb 2017 – June 2017</w:t>
      </w:r>
    </w:p>
    <w:p w:rsidR="00C845E1" w:rsidRDefault="00C845E1" w:rsidP="00C845E1">
      <w:pPr>
        <w:rPr>
          <w:rFonts w:ascii="Calibri" w:eastAsia="Calibri" w:hAnsi="Calibri" w:cs="Calibri"/>
          <w:sz w:val="24"/>
          <w:szCs w:val="24"/>
        </w:rPr>
      </w:pPr>
      <w:r>
        <w:rPr>
          <w:rFonts w:ascii="Calibri" w:eastAsia="Calibri" w:hAnsi="Calibri" w:cs="Calibri"/>
          <w:sz w:val="24"/>
          <w:szCs w:val="24"/>
        </w:rPr>
        <w:t xml:space="preserve">  </w:t>
      </w:r>
      <w:r w:rsidRPr="0068553E">
        <w:rPr>
          <w:rFonts w:ascii="Calibri" w:eastAsia="Calibri" w:hAnsi="Calibri" w:cs="Calibri"/>
          <w:sz w:val="24"/>
          <w:szCs w:val="24"/>
        </w:rPr>
        <w:t>yRavas Internationalss</w:t>
      </w:r>
    </w:p>
    <w:p w:rsidR="00C845E1" w:rsidRDefault="00C845E1" w:rsidP="00C845E1">
      <w:pPr>
        <w:ind w:right="246"/>
        <w:rPr>
          <w:rFonts w:ascii="Calibri" w:eastAsia="Calibri" w:hAnsi="Calibri" w:cs="Calibri"/>
          <w:sz w:val="24"/>
          <w:szCs w:val="24"/>
        </w:rPr>
      </w:pPr>
      <w:r>
        <w:rPr>
          <w:rFonts w:ascii="Calibri" w:eastAsia="Calibri" w:hAnsi="Calibri" w:cs="Calibri"/>
          <w:sz w:val="24"/>
          <w:szCs w:val="24"/>
        </w:rPr>
        <w:t xml:space="preserve">  </w:t>
      </w:r>
      <w:r w:rsidRPr="0068553E">
        <w:rPr>
          <w:rFonts w:ascii="Calibri" w:eastAsia="Calibri" w:hAnsi="Calibri" w:cs="Calibri"/>
          <w:sz w:val="24"/>
          <w:szCs w:val="24"/>
        </w:rPr>
        <w:t>Sydney, Australia</w:t>
      </w:r>
      <w:r>
        <w:rPr>
          <w:rFonts w:ascii="Calibri" w:eastAsia="Calibri" w:hAnsi="Calibri" w:cs="Calibri"/>
          <w:sz w:val="24"/>
          <w:szCs w:val="24"/>
        </w:rPr>
        <w:t>.</w:t>
      </w:r>
    </w:p>
    <w:p w:rsidR="00C845E1" w:rsidRDefault="00C845E1" w:rsidP="00C845E1">
      <w:pPr>
        <w:ind w:right="246"/>
        <w:rPr>
          <w:rFonts w:ascii="Calibri" w:eastAsia="Calibri" w:hAnsi="Calibri" w:cs="Calibri"/>
          <w:sz w:val="24"/>
          <w:szCs w:val="24"/>
        </w:rPr>
      </w:pPr>
    </w:p>
    <w:p w:rsidR="00C845E1" w:rsidRDefault="00C845E1" w:rsidP="00C845E1">
      <w:pPr>
        <w:ind w:right="246"/>
        <w:rPr>
          <w:rFonts w:asciiTheme="minorHAnsi" w:eastAsia="Arial" w:hAnsiTheme="minorHAnsi"/>
          <w:sz w:val="24"/>
          <w:szCs w:val="24"/>
        </w:rPr>
      </w:pPr>
      <w:r>
        <w:rPr>
          <w:rFonts w:asciiTheme="minorHAnsi" w:eastAsia="Arial" w:hAnsiTheme="minorHAnsi"/>
          <w:b/>
          <w:sz w:val="24"/>
          <w:szCs w:val="24"/>
        </w:rPr>
        <w:t xml:space="preserve">  </w:t>
      </w:r>
      <w:r w:rsidRPr="002C1F18">
        <w:rPr>
          <w:rFonts w:asciiTheme="minorHAnsi" w:eastAsia="Arial" w:hAnsiTheme="minorHAnsi"/>
          <w:b/>
          <w:sz w:val="24"/>
          <w:szCs w:val="24"/>
        </w:rPr>
        <w:t>Projects</w:t>
      </w:r>
      <w:r w:rsidRPr="0068553E">
        <w:rPr>
          <w:rFonts w:asciiTheme="minorHAnsi" w:eastAsia="Arial" w:hAnsiTheme="minorHAnsi"/>
          <w:sz w:val="24"/>
          <w:szCs w:val="24"/>
        </w:rPr>
        <w:t>: Shrewd Resilience</w:t>
      </w:r>
      <w:r>
        <w:rPr>
          <w:rFonts w:asciiTheme="minorHAnsi" w:eastAsia="Arial" w:hAnsiTheme="minorHAnsi"/>
          <w:sz w:val="24"/>
          <w:szCs w:val="24"/>
        </w:rPr>
        <w:t xml:space="preserve">, </w:t>
      </w:r>
      <w:r w:rsidRPr="0068553E">
        <w:rPr>
          <w:rFonts w:asciiTheme="minorHAnsi" w:eastAsia="Arial" w:hAnsiTheme="minorHAnsi"/>
          <w:sz w:val="24"/>
          <w:szCs w:val="24"/>
        </w:rPr>
        <w:t>Shrewd Escalation</w:t>
      </w:r>
    </w:p>
    <w:p w:rsidR="00C845E1" w:rsidRDefault="00C845E1" w:rsidP="00C845E1">
      <w:pPr>
        <w:ind w:right="246"/>
        <w:rPr>
          <w:rFonts w:asciiTheme="minorHAnsi" w:eastAsia="Arial" w:hAnsiTheme="minorHAnsi"/>
          <w:sz w:val="24"/>
          <w:szCs w:val="24"/>
        </w:rPr>
      </w:pPr>
      <w:r>
        <w:rPr>
          <w:rFonts w:asciiTheme="minorHAnsi" w:eastAsia="Arial" w:hAnsiTheme="minorHAnsi"/>
          <w:b/>
          <w:sz w:val="24"/>
          <w:szCs w:val="24"/>
        </w:rPr>
        <w:t xml:space="preserve">  </w:t>
      </w:r>
      <w:r w:rsidRPr="002C1F18">
        <w:rPr>
          <w:rFonts w:asciiTheme="minorHAnsi" w:eastAsia="Arial" w:hAnsiTheme="minorHAnsi"/>
          <w:b/>
          <w:sz w:val="24"/>
          <w:szCs w:val="24"/>
        </w:rPr>
        <w:t>Client</w:t>
      </w:r>
      <w:r>
        <w:rPr>
          <w:rFonts w:asciiTheme="minorHAnsi" w:eastAsia="Arial" w:hAnsiTheme="minorHAnsi"/>
          <w:sz w:val="24"/>
          <w:szCs w:val="24"/>
        </w:rPr>
        <w:t>:</w:t>
      </w:r>
      <w:r w:rsidRPr="002C1F18">
        <w:rPr>
          <w:rFonts w:asciiTheme="minorHAnsi" w:eastAsia="Arial" w:hAnsiTheme="minorHAnsi"/>
          <w:sz w:val="24"/>
          <w:szCs w:val="24"/>
        </w:rPr>
        <w:t xml:space="preserve"> Transforming Systems - UK –</w:t>
      </w:r>
      <w:r>
        <w:rPr>
          <w:rFonts w:asciiTheme="minorHAnsi" w:eastAsia="Arial" w:hAnsiTheme="minorHAnsi"/>
          <w:sz w:val="24"/>
          <w:szCs w:val="24"/>
        </w:rPr>
        <w:t xml:space="preserve"> </w:t>
      </w:r>
      <w:hyperlink r:id="rId13" w:history="1">
        <w:r w:rsidRPr="003F4B4F">
          <w:rPr>
            <w:rStyle w:val="Hyperlink"/>
            <w:rFonts w:asciiTheme="minorHAnsi" w:eastAsia="Arial" w:hAnsiTheme="minorHAnsi"/>
            <w:sz w:val="24"/>
            <w:szCs w:val="24"/>
          </w:rPr>
          <w:t>www.transformingsystems.co.uk</w:t>
        </w:r>
      </w:hyperlink>
    </w:p>
    <w:p w:rsidR="00C845E1" w:rsidRDefault="00C845E1" w:rsidP="00C845E1">
      <w:pPr>
        <w:ind w:right="246"/>
        <w:jc w:val="both"/>
        <w:rPr>
          <w:rFonts w:asciiTheme="minorHAnsi" w:eastAsia="Arial" w:hAnsiTheme="minorHAnsi"/>
          <w:sz w:val="24"/>
          <w:szCs w:val="24"/>
        </w:rPr>
      </w:pPr>
    </w:p>
    <w:p w:rsidR="00C845E1" w:rsidRPr="00A04D67" w:rsidRDefault="00C845E1" w:rsidP="00055AA1">
      <w:pPr>
        <w:ind w:right="246"/>
        <w:jc w:val="both"/>
        <w:rPr>
          <w:rFonts w:asciiTheme="minorHAnsi" w:eastAsia="Arial" w:hAnsiTheme="minorHAnsi"/>
          <w:sz w:val="24"/>
          <w:szCs w:val="24"/>
        </w:rPr>
      </w:pPr>
      <w:r>
        <w:rPr>
          <w:rFonts w:asciiTheme="minorHAnsi" w:eastAsia="Arial" w:hAnsiTheme="minorHAnsi"/>
          <w:sz w:val="24"/>
          <w:szCs w:val="24"/>
        </w:rPr>
        <w:t xml:space="preserve">  </w:t>
      </w:r>
      <w:r w:rsidRPr="00A04D67">
        <w:rPr>
          <w:rFonts w:asciiTheme="minorHAnsi" w:eastAsia="Arial" w:hAnsiTheme="minorHAnsi"/>
          <w:sz w:val="24"/>
          <w:szCs w:val="24"/>
        </w:rPr>
        <w:t>Shrewd Resilience is a single health early warning database which facilitates critical healthcare</w:t>
      </w:r>
    </w:p>
    <w:p w:rsidR="00C845E1" w:rsidRPr="00A04D67" w:rsidRDefault="00C845E1" w:rsidP="00055AA1">
      <w:pPr>
        <w:ind w:right="246"/>
        <w:jc w:val="both"/>
        <w:rPr>
          <w:rFonts w:asciiTheme="minorHAnsi" w:eastAsia="Arial" w:hAnsiTheme="minorHAnsi"/>
          <w:sz w:val="24"/>
          <w:szCs w:val="24"/>
        </w:rPr>
      </w:pPr>
      <w:r>
        <w:rPr>
          <w:rFonts w:asciiTheme="minorHAnsi" w:eastAsia="Arial" w:hAnsiTheme="minorHAnsi"/>
          <w:sz w:val="24"/>
          <w:szCs w:val="24"/>
        </w:rPr>
        <w:t xml:space="preserve">  </w:t>
      </w:r>
      <w:r w:rsidRPr="00A04D67">
        <w:rPr>
          <w:rFonts w:asciiTheme="minorHAnsi" w:eastAsia="Arial" w:hAnsiTheme="minorHAnsi"/>
          <w:sz w:val="24"/>
          <w:szCs w:val="24"/>
        </w:rPr>
        <w:t>indicator information across the major hospitals in UK. This dashboard web application builds</w:t>
      </w:r>
    </w:p>
    <w:p w:rsidR="00C845E1" w:rsidRDefault="00C845E1" w:rsidP="00055AA1">
      <w:pPr>
        <w:ind w:right="246"/>
        <w:jc w:val="both"/>
        <w:rPr>
          <w:rFonts w:asciiTheme="minorHAnsi" w:eastAsia="Arial" w:hAnsiTheme="minorHAnsi"/>
          <w:sz w:val="24"/>
          <w:szCs w:val="24"/>
        </w:rPr>
      </w:pPr>
      <w:r>
        <w:rPr>
          <w:rFonts w:asciiTheme="minorHAnsi" w:eastAsia="Arial" w:hAnsiTheme="minorHAnsi"/>
          <w:sz w:val="24"/>
          <w:szCs w:val="24"/>
        </w:rPr>
        <w:t xml:space="preserve">  </w:t>
      </w:r>
      <w:r w:rsidRPr="00A04D67">
        <w:rPr>
          <w:rFonts w:asciiTheme="minorHAnsi" w:eastAsia="Arial" w:hAnsiTheme="minorHAnsi"/>
          <w:sz w:val="24"/>
          <w:szCs w:val="24"/>
        </w:rPr>
        <w:t>together with live urgent care intelligent, predictive analytics and bed management system.</w:t>
      </w:r>
    </w:p>
    <w:p w:rsidR="00C845E1" w:rsidRDefault="00C845E1" w:rsidP="00055AA1">
      <w:pPr>
        <w:ind w:right="246"/>
        <w:jc w:val="both"/>
        <w:rPr>
          <w:rFonts w:asciiTheme="minorHAnsi" w:eastAsia="Arial" w:hAnsiTheme="minorHAnsi"/>
          <w:sz w:val="24"/>
          <w:szCs w:val="24"/>
        </w:rPr>
      </w:pPr>
      <w:r>
        <w:rPr>
          <w:rFonts w:asciiTheme="minorHAnsi" w:eastAsia="Arial" w:hAnsiTheme="minorHAnsi"/>
          <w:sz w:val="24"/>
          <w:szCs w:val="24"/>
        </w:rPr>
        <w:t xml:space="preserve">  Shrews Escalation is a </w:t>
      </w:r>
      <w:r w:rsidRPr="009533FC">
        <w:rPr>
          <w:rFonts w:asciiTheme="minorHAnsi" w:eastAsia="Arial" w:hAnsiTheme="minorHAnsi"/>
          <w:sz w:val="24"/>
          <w:szCs w:val="24"/>
        </w:rPr>
        <w:t>just-in-time framework for providers that re-organizes actions arou</w:t>
      </w:r>
      <w:r>
        <w:rPr>
          <w:rFonts w:asciiTheme="minorHAnsi" w:eastAsia="Arial" w:hAnsiTheme="minorHAnsi"/>
          <w:sz w:val="24"/>
          <w:szCs w:val="24"/>
        </w:rPr>
        <w:t>nd the</w:t>
      </w:r>
    </w:p>
    <w:p w:rsidR="00C845E1" w:rsidRDefault="00C845E1" w:rsidP="00055AA1">
      <w:pPr>
        <w:ind w:right="246"/>
        <w:jc w:val="both"/>
        <w:rPr>
          <w:rFonts w:asciiTheme="minorHAnsi" w:eastAsia="Arial" w:hAnsiTheme="minorHAnsi"/>
          <w:sz w:val="24"/>
          <w:szCs w:val="24"/>
        </w:rPr>
      </w:pPr>
      <w:r>
        <w:rPr>
          <w:rFonts w:asciiTheme="minorHAnsi" w:eastAsia="Arial" w:hAnsiTheme="minorHAnsi"/>
          <w:sz w:val="24"/>
          <w:szCs w:val="24"/>
        </w:rPr>
        <w:t xml:space="preserve">  urgent Care process, rather than by organizational hierarchy. Escalation pushes alerts to</w:t>
      </w:r>
    </w:p>
    <w:p w:rsidR="00C845E1" w:rsidRDefault="00C845E1" w:rsidP="00055AA1">
      <w:pPr>
        <w:ind w:right="246"/>
        <w:jc w:val="both"/>
        <w:rPr>
          <w:rFonts w:asciiTheme="minorHAnsi" w:eastAsia="Arial" w:hAnsiTheme="minorHAnsi"/>
          <w:sz w:val="24"/>
          <w:szCs w:val="24"/>
        </w:rPr>
      </w:pPr>
      <w:r>
        <w:rPr>
          <w:rFonts w:asciiTheme="minorHAnsi" w:eastAsia="Arial" w:hAnsiTheme="minorHAnsi"/>
          <w:sz w:val="24"/>
          <w:szCs w:val="24"/>
        </w:rPr>
        <w:t xml:space="preserve">  pre-designated when pressure changes and tracks the response in real times. </w:t>
      </w:r>
    </w:p>
    <w:p w:rsidR="00C845E1" w:rsidRDefault="00C845E1" w:rsidP="00C845E1">
      <w:pPr>
        <w:ind w:right="246"/>
        <w:rPr>
          <w:rFonts w:asciiTheme="minorHAnsi" w:eastAsia="Arial" w:hAnsiTheme="minorHAnsi"/>
          <w:sz w:val="24"/>
          <w:szCs w:val="24"/>
        </w:rPr>
      </w:pPr>
    </w:p>
    <w:p w:rsidR="00C845E1" w:rsidRDefault="00C845E1" w:rsidP="00C845E1">
      <w:pPr>
        <w:pStyle w:val="ListParagraph"/>
        <w:numPr>
          <w:ilvl w:val="0"/>
          <w:numId w:val="7"/>
        </w:numPr>
        <w:ind w:right="246"/>
        <w:rPr>
          <w:rFonts w:asciiTheme="minorHAnsi" w:eastAsia="Arial" w:hAnsiTheme="minorHAnsi"/>
          <w:sz w:val="24"/>
          <w:szCs w:val="24"/>
        </w:rPr>
      </w:pPr>
      <w:r w:rsidRPr="007C5B99">
        <w:rPr>
          <w:rFonts w:asciiTheme="minorHAnsi" w:eastAsia="Arial" w:hAnsiTheme="minorHAnsi"/>
          <w:sz w:val="24"/>
          <w:szCs w:val="24"/>
        </w:rPr>
        <w:t>Performed requirement analysis and tasks estimation.</w:t>
      </w:r>
    </w:p>
    <w:p w:rsidR="00C845E1" w:rsidRDefault="00C845E1" w:rsidP="00C845E1">
      <w:pPr>
        <w:pStyle w:val="ListParagraph"/>
        <w:numPr>
          <w:ilvl w:val="0"/>
          <w:numId w:val="7"/>
        </w:numPr>
        <w:ind w:right="246"/>
        <w:rPr>
          <w:rFonts w:asciiTheme="minorHAnsi" w:eastAsia="Arial" w:hAnsiTheme="minorHAnsi"/>
          <w:sz w:val="24"/>
          <w:szCs w:val="24"/>
        </w:rPr>
      </w:pPr>
      <w:r w:rsidRPr="007C5B99">
        <w:rPr>
          <w:rFonts w:asciiTheme="minorHAnsi" w:eastAsia="Arial" w:hAnsiTheme="minorHAnsi"/>
          <w:sz w:val="24"/>
          <w:szCs w:val="24"/>
        </w:rPr>
        <w:t>Drew data models and performed forward engineering to create database, tables and</w:t>
      </w:r>
      <w:r>
        <w:rPr>
          <w:rFonts w:asciiTheme="minorHAnsi" w:eastAsia="Arial" w:hAnsiTheme="minorHAnsi"/>
          <w:sz w:val="24"/>
          <w:szCs w:val="24"/>
        </w:rPr>
        <w:t xml:space="preserve"> </w:t>
      </w:r>
      <w:r w:rsidRPr="007C5B99">
        <w:rPr>
          <w:rFonts w:asciiTheme="minorHAnsi" w:eastAsia="Arial" w:hAnsiTheme="minorHAnsi"/>
          <w:sz w:val="24"/>
          <w:szCs w:val="24"/>
        </w:rPr>
        <w:t>required integrity constraints</w:t>
      </w:r>
      <w:r>
        <w:rPr>
          <w:rFonts w:asciiTheme="minorHAnsi" w:eastAsia="Arial" w:hAnsiTheme="minorHAnsi"/>
          <w:sz w:val="24"/>
          <w:szCs w:val="24"/>
        </w:rPr>
        <w:t>.</w:t>
      </w:r>
    </w:p>
    <w:p w:rsidR="00C845E1" w:rsidRDefault="00C845E1" w:rsidP="00C845E1">
      <w:pPr>
        <w:pStyle w:val="ListParagraph"/>
        <w:numPr>
          <w:ilvl w:val="0"/>
          <w:numId w:val="7"/>
        </w:numPr>
        <w:ind w:right="246"/>
        <w:rPr>
          <w:rFonts w:asciiTheme="minorHAnsi" w:eastAsia="Arial" w:hAnsiTheme="minorHAnsi"/>
          <w:sz w:val="24"/>
          <w:szCs w:val="24"/>
        </w:rPr>
      </w:pPr>
      <w:r w:rsidRPr="007C5B99">
        <w:rPr>
          <w:rFonts w:asciiTheme="minorHAnsi" w:eastAsia="Arial" w:hAnsiTheme="minorHAnsi"/>
          <w:sz w:val="24"/>
          <w:szCs w:val="24"/>
        </w:rPr>
        <w:t>Wrote backend and frontend code to develop web based applications</w:t>
      </w:r>
      <w:r>
        <w:rPr>
          <w:rFonts w:asciiTheme="minorHAnsi" w:eastAsia="Arial" w:hAnsiTheme="minorHAnsi"/>
          <w:sz w:val="24"/>
          <w:szCs w:val="24"/>
        </w:rPr>
        <w:t>.</w:t>
      </w:r>
    </w:p>
    <w:p w:rsidR="00C845E1" w:rsidRDefault="00C845E1" w:rsidP="00C845E1">
      <w:pPr>
        <w:ind w:right="246"/>
        <w:rPr>
          <w:rFonts w:asciiTheme="minorHAnsi" w:eastAsia="Arial" w:hAnsiTheme="minorHAnsi"/>
          <w:sz w:val="24"/>
          <w:szCs w:val="24"/>
        </w:rPr>
      </w:pPr>
    </w:p>
    <w:p w:rsidR="00C845E1" w:rsidRDefault="00C845E1" w:rsidP="00C845E1">
      <w:pPr>
        <w:ind w:right="246"/>
        <w:rPr>
          <w:rFonts w:asciiTheme="minorHAnsi" w:eastAsia="Arial" w:hAnsiTheme="minorHAnsi"/>
          <w:sz w:val="24"/>
          <w:szCs w:val="24"/>
        </w:rPr>
      </w:pPr>
      <w:r>
        <w:rPr>
          <w:rFonts w:asciiTheme="minorHAnsi" w:eastAsia="Arial" w:hAnsiTheme="minorHAnsi"/>
          <w:sz w:val="24"/>
          <w:szCs w:val="24"/>
        </w:rPr>
        <w:t xml:space="preserve">  Used Technologies: Java</w:t>
      </w:r>
      <w:r w:rsidRPr="005C1741">
        <w:rPr>
          <w:rFonts w:asciiTheme="minorHAnsi" w:eastAsia="Arial" w:hAnsiTheme="minorHAnsi"/>
          <w:sz w:val="24"/>
          <w:szCs w:val="24"/>
        </w:rPr>
        <w:t>,</w:t>
      </w:r>
      <w:r>
        <w:rPr>
          <w:rFonts w:asciiTheme="minorHAnsi" w:eastAsia="Arial" w:hAnsiTheme="minorHAnsi"/>
          <w:sz w:val="24"/>
          <w:szCs w:val="24"/>
        </w:rPr>
        <w:t xml:space="preserve"> </w:t>
      </w:r>
      <w:r w:rsidRPr="005C1741">
        <w:rPr>
          <w:rFonts w:asciiTheme="minorHAnsi" w:eastAsia="Arial" w:hAnsiTheme="minorHAnsi"/>
          <w:sz w:val="24"/>
          <w:szCs w:val="24"/>
        </w:rPr>
        <w:t>s</w:t>
      </w:r>
      <w:r>
        <w:rPr>
          <w:rFonts w:asciiTheme="minorHAnsi" w:eastAsia="Arial" w:hAnsiTheme="minorHAnsi"/>
          <w:sz w:val="24"/>
          <w:szCs w:val="24"/>
        </w:rPr>
        <w:t>pring 4.0, spring boot, MVC, JSP, MySQL</w:t>
      </w:r>
      <w:r w:rsidRPr="005C1741">
        <w:rPr>
          <w:rFonts w:asciiTheme="minorHAnsi" w:eastAsia="Arial" w:hAnsiTheme="minorHAnsi"/>
          <w:sz w:val="24"/>
          <w:szCs w:val="24"/>
        </w:rPr>
        <w:t>, JavaScript, JavaMail, JDBC, JM</w:t>
      </w:r>
      <w:r>
        <w:rPr>
          <w:rFonts w:asciiTheme="minorHAnsi" w:eastAsia="Arial" w:hAnsiTheme="minorHAnsi"/>
          <w:sz w:val="24"/>
          <w:szCs w:val="24"/>
        </w:rPr>
        <w:t>S,</w:t>
      </w:r>
    </w:p>
    <w:p w:rsidR="00C845E1" w:rsidRDefault="00C845E1" w:rsidP="00C845E1">
      <w:pPr>
        <w:ind w:right="246"/>
        <w:rPr>
          <w:rFonts w:asciiTheme="minorHAnsi" w:eastAsia="Arial" w:hAnsiTheme="minorHAnsi"/>
          <w:sz w:val="24"/>
          <w:szCs w:val="24"/>
        </w:rPr>
      </w:pPr>
      <w:r>
        <w:rPr>
          <w:rFonts w:asciiTheme="minorHAnsi" w:eastAsia="Arial" w:hAnsiTheme="minorHAnsi"/>
          <w:sz w:val="24"/>
          <w:szCs w:val="24"/>
        </w:rPr>
        <w:t xml:space="preserve">  </w:t>
      </w:r>
      <w:r w:rsidRPr="005C1741">
        <w:rPr>
          <w:rFonts w:asciiTheme="minorHAnsi" w:eastAsia="Arial" w:hAnsiTheme="minorHAnsi"/>
          <w:sz w:val="24"/>
          <w:szCs w:val="24"/>
        </w:rPr>
        <w:t>JSTL,</w:t>
      </w:r>
      <w:r w:rsidRPr="00E21406">
        <w:rPr>
          <w:rFonts w:asciiTheme="minorHAnsi" w:eastAsia="Arial" w:hAnsiTheme="minorHAnsi"/>
          <w:sz w:val="24"/>
          <w:szCs w:val="24"/>
        </w:rPr>
        <w:t xml:space="preserve"> </w:t>
      </w:r>
      <w:r>
        <w:rPr>
          <w:rFonts w:asciiTheme="minorHAnsi" w:eastAsia="Arial" w:hAnsiTheme="minorHAnsi"/>
          <w:sz w:val="24"/>
          <w:szCs w:val="24"/>
        </w:rPr>
        <w:t>JQuery,</w:t>
      </w:r>
      <w:r w:rsidRPr="005C1741">
        <w:rPr>
          <w:rFonts w:asciiTheme="minorHAnsi" w:eastAsia="Arial" w:hAnsiTheme="minorHAnsi"/>
          <w:sz w:val="24"/>
          <w:szCs w:val="24"/>
        </w:rPr>
        <w:t xml:space="preserve"> WebService (REST), JUnit, GIT, JIRA, Maven, Agile (Scrum</w:t>
      </w:r>
      <w:r>
        <w:rPr>
          <w:rFonts w:asciiTheme="minorHAnsi" w:eastAsia="Arial" w:hAnsiTheme="minorHAnsi"/>
          <w:sz w:val="24"/>
          <w:szCs w:val="24"/>
        </w:rPr>
        <w:t>)</w:t>
      </w:r>
    </w:p>
    <w:p w:rsidR="003C75D1" w:rsidRDefault="003C75D1">
      <w:pPr>
        <w:spacing w:before="14" w:line="280" w:lineRule="exact"/>
        <w:rPr>
          <w:sz w:val="28"/>
          <w:szCs w:val="28"/>
        </w:rPr>
      </w:pPr>
    </w:p>
    <w:p w:rsidR="001910BE" w:rsidRDefault="00DA5AB5">
      <w:pPr>
        <w:ind w:left="140"/>
        <w:rPr>
          <w:rFonts w:ascii="Calibri" w:eastAsia="Calibri" w:hAnsi="Calibri" w:cs="Calibri"/>
          <w:sz w:val="24"/>
          <w:szCs w:val="24"/>
        </w:rPr>
      </w:pPr>
      <w:r>
        <w:rPr>
          <w:rFonts w:ascii="Calibri" w:eastAsia="Calibri" w:hAnsi="Calibri" w:cs="Calibri"/>
          <w:sz w:val="24"/>
          <w:szCs w:val="24"/>
        </w:rPr>
        <w:t>Trainee – Java Developer                                                                                         Feb 2015 – Feb 2016</w:t>
      </w:r>
    </w:p>
    <w:p w:rsidR="001910BE" w:rsidRDefault="00DA5AB5">
      <w:pPr>
        <w:ind w:left="140"/>
        <w:rPr>
          <w:rFonts w:ascii="Calibri" w:eastAsia="Calibri" w:hAnsi="Calibri" w:cs="Calibri"/>
          <w:sz w:val="24"/>
          <w:szCs w:val="24"/>
        </w:rPr>
      </w:pPr>
      <w:r>
        <w:rPr>
          <w:rFonts w:ascii="Calibri" w:eastAsia="Calibri" w:hAnsi="Calibri" w:cs="Calibri"/>
          <w:sz w:val="24"/>
          <w:szCs w:val="24"/>
        </w:rPr>
        <w:t>Virtusa Polaris Private Limited.</w:t>
      </w:r>
    </w:p>
    <w:p w:rsidR="001910BE" w:rsidRDefault="00DA5AB5">
      <w:pPr>
        <w:ind w:left="140"/>
        <w:rPr>
          <w:rFonts w:ascii="Calibri" w:eastAsia="Calibri" w:hAnsi="Calibri" w:cs="Calibri"/>
          <w:sz w:val="24"/>
          <w:szCs w:val="24"/>
        </w:rPr>
      </w:pPr>
      <w:r>
        <w:rPr>
          <w:rFonts w:ascii="Calibri" w:eastAsia="Calibri" w:hAnsi="Calibri" w:cs="Calibri"/>
          <w:sz w:val="24"/>
          <w:szCs w:val="24"/>
        </w:rPr>
        <w:t>752, Dr Danister De Silva Mawatha, Colombo 09</w:t>
      </w:r>
    </w:p>
    <w:p w:rsidR="001910BE" w:rsidRDefault="001910BE">
      <w:pPr>
        <w:spacing w:before="13" w:line="280" w:lineRule="exact"/>
        <w:rPr>
          <w:sz w:val="28"/>
          <w:szCs w:val="28"/>
        </w:rPr>
      </w:pPr>
    </w:p>
    <w:p w:rsidR="001910BE" w:rsidRDefault="00DA5AB5">
      <w:pPr>
        <w:ind w:left="140"/>
        <w:rPr>
          <w:rFonts w:ascii="Calibri" w:eastAsia="Calibri" w:hAnsi="Calibri" w:cs="Calibri"/>
          <w:sz w:val="28"/>
          <w:szCs w:val="28"/>
        </w:rPr>
      </w:pPr>
      <w:r>
        <w:rPr>
          <w:rFonts w:ascii="Calibri" w:eastAsia="Calibri" w:hAnsi="Calibri" w:cs="Calibri"/>
          <w:sz w:val="28"/>
          <w:szCs w:val="28"/>
        </w:rPr>
        <w:t>Akura School Management project – Trainee Software Engineer</w:t>
      </w:r>
    </w:p>
    <w:p w:rsidR="00055AA1" w:rsidRDefault="00055AA1">
      <w:pPr>
        <w:ind w:left="140"/>
        <w:rPr>
          <w:rFonts w:ascii="Calibri" w:eastAsia="Calibri" w:hAnsi="Calibri" w:cs="Calibri"/>
          <w:sz w:val="28"/>
          <w:szCs w:val="28"/>
        </w:rPr>
      </w:pPr>
    </w:p>
    <w:p w:rsidR="001910BE" w:rsidRDefault="00DA5AB5" w:rsidP="00BA694A">
      <w:pPr>
        <w:spacing w:line="280" w:lineRule="exact"/>
        <w:ind w:left="140"/>
        <w:jc w:val="both"/>
        <w:rPr>
          <w:rFonts w:ascii="Calibri" w:eastAsia="Calibri" w:hAnsi="Calibri" w:cs="Calibri"/>
          <w:sz w:val="24"/>
          <w:szCs w:val="24"/>
        </w:rPr>
      </w:pPr>
      <w:r>
        <w:rPr>
          <w:rFonts w:ascii="Calibri" w:eastAsia="Calibri" w:hAnsi="Calibri" w:cs="Calibri"/>
          <w:position w:val="1"/>
          <w:sz w:val="24"/>
          <w:szCs w:val="24"/>
        </w:rPr>
        <w:t xml:space="preserve">Akura School Management is a dynamic school </w:t>
      </w:r>
      <w:r w:rsidR="00BA694A">
        <w:rPr>
          <w:rFonts w:ascii="Calibri" w:eastAsia="Calibri" w:hAnsi="Calibri" w:cs="Calibri"/>
          <w:position w:val="1"/>
          <w:sz w:val="24"/>
          <w:szCs w:val="24"/>
        </w:rPr>
        <w:t>management web</w:t>
      </w:r>
      <w:r>
        <w:rPr>
          <w:rFonts w:ascii="Calibri" w:eastAsia="Calibri" w:hAnsi="Calibri" w:cs="Calibri"/>
          <w:position w:val="1"/>
          <w:sz w:val="24"/>
          <w:szCs w:val="24"/>
        </w:rPr>
        <w:t xml:space="preserve"> application that utilizes the latest</w:t>
      </w:r>
    </w:p>
    <w:p w:rsidR="001910BE" w:rsidRDefault="00DA5AB5" w:rsidP="00BA694A">
      <w:pPr>
        <w:ind w:left="140" w:right="97"/>
        <w:jc w:val="both"/>
        <w:rPr>
          <w:rFonts w:ascii="Calibri" w:eastAsia="Calibri" w:hAnsi="Calibri" w:cs="Calibri"/>
          <w:sz w:val="24"/>
          <w:szCs w:val="24"/>
        </w:rPr>
      </w:pPr>
      <w:r>
        <w:rPr>
          <w:rFonts w:ascii="Calibri" w:eastAsia="Calibri" w:hAnsi="Calibri" w:cs="Calibri"/>
          <w:sz w:val="24"/>
          <w:szCs w:val="24"/>
        </w:rPr>
        <w:t>technologies to effectively and efficiently manage a school environment. It provides a platform to unite school authorities, teachers, students and parents, to enhance the quality of education.</w:t>
      </w:r>
    </w:p>
    <w:p w:rsidR="00BA694A" w:rsidRDefault="00DA5AB5" w:rsidP="00BA694A">
      <w:pPr>
        <w:spacing w:line="280" w:lineRule="exact"/>
        <w:ind w:left="140"/>
        <w:jc w:val="both"/>
        <w:rPr>
          <w:rFonts w:ascii="Calibri" w:eastAsia="Calibri" w:hAnsi="Calibri" w:cs="Calibri"/>
          <w:sz w:val="24"/>
          <w:szCs w:val="24"/>
        </w:rPr>
      </w:pPr>
      <w:r>
        <w:rPr>
          <w:rFonts w:ascii="Calibri" w:eastAsia="Calibri" w:hAnsi="Calibri" w:cs="Calibri"/>
          <w:position w:val="1"/>
          <w:sz w:val="24"/>
          <w:szCs w:val="24"/>
        </w:rPr>
        <w:t>Akura   manages   the   daily   activities   of   a   school,   from   attendance   recording,   tracking   student</w:t>
      </w:r>
      <w:r w:rsidR="00BA694A">
        <w:rPr>
          <w:rFonts w:ascii="Calibri" w:eastAsia="Calibri" w:hAnsi="Calibri" w:cs="Calibri"/>
          <w:sz w:val="24"/>
          <w:szCs w:val="24"/>
        </w:rPr>
        <w:t xml:space="preserve"> </w:t>
      </w:r>
      <w:r>
        <w:rPr>
          <w:rFonts w:ascii="Calibri" w:eastAsia="Calibri" w:hAnsi="Calibri" w:cs="Calibri"/>
          <w:sz w:val="24"/>
          <w:szCs w:val="24"/>
        </w:rPr>
        <w:t xml:space="preserve">academic/co-curricular/religious activities to report generation and much more. </w:t>
      </w:r>
    </w:p>
    <w:p w:rsidR="00BA694A" w:rsidRDefault="00BA694A" w:rsidP="00BA694A">
      <w:pPr>
        <w:spacing w:line="280" w:lineRule="exact"/>
        <w:ind w:left="140"/>
        <w:rPr>
          <w:rFonts w:ascii="Calibri" w:eastAsia="Calibri" w:hAnsi="Calibri" w:cs="Calibri"/>
          <w:sz w:val="24"/>
          <w:szCs w:val="24"/>
        </w:rPr>
      </w:pPr>
    </w:p>
    <w:p w:rsidR="001910BE" w:rsidRDefault="00DA5AB5" w:rsidP="00BA694A">
      <w:pPr>
        <w:spacing w:line="280" w:lineRule="exact"/>
        <w:ind w:left="140"/>
        <w:rPr>
          <w:rFonts w:ascii="Calibri" w:eastAsia="Calibri" w:hAnsi="Calibri" w:cs="Calibri"/>
          <w:sz w:val="24"/>
          <w:szCs w:val="24"/>
        </w:rPr>
        <w:sectPr w:rsidR="001910BE">
          <w:pgSz w:w="11920" w:h="16840"/>
          <w:pgMar w:top="1420" w:right="780" w:bottom="280" w:left="940" w:header="720" w:footer="720" w:gutter="0"/>
          <w:cols w:space="720"/>
        </w:sectPr>
      </w:pPr>
      <w:r>
        <w:rPr>
          <w:rFonts w:ascii="Calibri" w:eastAsia="Calibri" w:hAnsi="Calibri" w:cs="Calibri"/>
          <w:sz w:val="24"/>
          <w:szCs w:val="24"/>
        </w:rPr>
        <w:t>Tools/Technologies: Java, EJB, Hibernate, Servlets, JSP, Eclipse, MySQL, Apache Tomcat</w:t>
      </w:r>
    </w:p>
    <w:p w:rsidR="001910BE" w:rsidRDefault="00E21406">
      <w:pPr>
        <w:spacing w:before="50"/>
        <w:ind w:left="200"/>
        <w:rPr>
          <w:rFonts w:ascii="Arial" w:eastAsia="Arial" w:hAnsi="Arial" w:cs="Arial"/>
          <w:sz w:val="22"/>
          <w:szCs w:val="22"/>
        </w:rPr>
      </w:pPr>
      <w:r>
        <w:rPr>
          <w:rFonts w:ascii="Calibri" w:eastAsia="Calibri" w:hAnsi="Calibri" w:cs="Calibri"/>
          <w:sz w:val="28"/>
          <w:szCs w:val="28"/>
        </w:rPr>
        <w:lastRenderedPageBreak/>
        <w:t xml:space="preserve"> </w:t>
      </w:r>
      <w:r w:rsidR="00DA5AB5">
        <w:rPr>
          <w:rFonts w:ascii="Calibri" w:eastAsia="Calibri" w:hAnsi="Calibri" w:cs="Calibri"/>
          <w:sz w:val="28"/>
          <w:szCs w:val="28"/>
        </w:rPr>
        <w:t xml:space="preserve">R &amp; D projects </w:t>
      </w:r>
      <w:r w:rsidR="00DA5AB5">
        <w:rPr>
          <w:rFonts w:ascii="Arial" w:eastAsia="Arial" w:hAnsi="Arial" w:cs="Arial"/>
          <w:sz w:val="22"/>
          <w:szCs w:val="22"/>
        </w:rPr>
        <w:t>–</w:t>
      </w:r>
    </w:p>
    <w:p w:rsidR="001910BE" w:rsidRPr="00042483" w:rsidRDefault="00DA5AB5" w:rsidP="00042483">
      <w:pPr>
        <w:ind w:left="860" w:right="246" w:hanging="360"/>
        <w:rPr>
          <w:rFonts w:ascii="Arial" w:eastAsia="Arial" w:hAnsi="Arial" w:cs="Arial"/>
          <w:sz w:val="22"/>
          <w:szCs w:val="22"/>
        </w:rPr>
      </w:pPr>
      <w:r>
        <w:rPr>
          <w:rFonts w:ascii="Arial" w:eastAsia="Arial" w:hAnsi="Arial" w:cs="Arial"/>
          <w:position w:val="1"/>
          <w:sz w:val="22"/>
          <w:szCs w:val="22"/>
        </w:rPr>
        <w:t xml:space="preserve">1.   </w:t>
      </w:r>
      <w:r w:rsidR="00042483" w:rsidRPr="00042483">
        <w:rPr>
          <w:rFonts w:ascii="Calibri" w:eastAsia="Calibri" w:hAnsi="Calibri" w:cs="Calibri"/>
          <w:sz w:val="24"/>
          <w:szCs w:val="24"/>
        </w:rPr>
        <w:t>Mobile application for Philips HealthCare (POC project) – Cross platform mobile application where users can calculate heart rate etc.</w:t>
      </w:r>
      <w:r w:rsidR="00042483">
        <w:rPr>
          <w:rFonts w:ascii="Arial" w:eastAsia="Arial" w:hAnsi="Arial" w:cs="Arial"/>
          <w:sz w:val="22"/>
          <w:szCs w:val="22"/>
        </w:rPr>
        <w:t>.</w:t>
      </w:r>
    </w:p>
    <w:p w:rsidR="001910BE" w:rsidRDefault="001910BE">
      <w:pPr>
        <w:spacing w:before="14" w:line="240" w:lineRule="exact"/>
        <w:rPr>
          <w:sz w:val="24"/>
          <w:szCs w:val="24"/>
        </w:rPr>
      </w:pPr>
    </w:p>
    <w:p w:rsidR="001910BE" w:rsidRDefault="00DA5AB5">
      <w:pPr>
        <w:ind w:left="860"/>
        <w:rPr>
          <w:rFonts w:ascii="Calibri" w:eastAsia="Calibri" w:hAnsi="Calibri" w:cs="Calibri"/>
          <w:sz w:val="24"/>
          <w:szCs w:val="24"/>
        </w:rPr>
      </w:pPr>
      <w:r>
        <w:rPr>
          <w:rFonts w:ascii="Calibri" w:eastAsia="Calibri" w:hAnsi="Calibri" w:cs="Calibri"/>
          <w:sz w:val="24"/>
          <w:szCs w:val="24"/>
        </w:rPr>
        <w:t>Tools/Technologies: Cordova, Ionic, AngularJs, bootstrap, HTML, CSS, JavaScript, SQLite</w:t>
      </w:r>
    </w:p>
    <w:p w:rsidR="001910BE" w:rsidRDefault="001910BE">
      <w:pPr>
        <w:spacing w:before="12" w:line="240" w:lineRule="exact"/>
        <w:rPr>
          <w:sz w:val="24"/>
          <w:szCs w:val="24"/>
        </w:rPr>
      </w:pPr>
    </w:p>
    <w:p w:rsidR="001910BE" w:rsidRDefault="00DA5AB5">
      <w:pPr>
        <w:ind w:left="860" w:right="246" w:hanging="360"/>
        <w:rPr>
          <w:rFonts w:ascii="Arial" w:eastAsia="Arial" w:hAnsi="Arial" w:cs="Arial"/>
          <w:sz w:val="22"/>
          <w:szCs w:val="22"/>
        </w:rPr>
      </w:pPr>
      <w:r>
        <w:rPr>
          <w:rFonts w:ascii="Arial" w:eastAsia="Arial" w:hAnsi="Arial" w:cs="Arial"/>
          <w:sz w:val="22"/>
          <w:szCs w:val="22"/>
        </w:rPr>
        <w:t xml:space="preserve">2.   </w:t>
      </w:r>
      <w:r>
        <w:rPr>
          <w:rFonts w:ascii="Calibri" w:eastAsia="Calibri" w:hAnsi="Calibri" w:cs="Calibri"/>
          <w:sz w:val="24"/>
          <w:szCs w:val="24"/>
        </w:rPr>
        <w:t>AI Chat Bot (POC project) – Online virtual assistant to answer the questions asked from clients to replace the support service people</w:t>
      </w:r>
      <w:r>
        <w:rPr>
          <w:rFonts w:ascii="Arial" w:eastAsia="Arial" w:hAnsi="Arial" w:cs="Arial"/>
          <w:sz w:val="22"/>
          <w:szCs w:val="22"/>
        </w:rPr>
        <w:t>.</w:t>
      </w:r>
    </w:p>
    <w:p w:rsidR="001910BE" w:rsidRPr="00C845E1" w:rsidRDefault="001910BE" w:rsidP="00C845E1">
      <w:pPr>
        <w:rPr>
          <w:rFonts w:asciiTheme="minorHAnsi" w:eastAsia="Arial" w:hAnsiTheme="minorHAnsi"/>
          <w:sz w:val="24"/>
          <w:szCs w:val="24"/>
        </w:rPr>
      </w:pPr>
    </w:p>
    <w:p w:rsidR="001910BE" w:rsidRDefault="001910BE">
      <w:pPr>
        <w:spacing w:line="200" w:lineRule="exact"/>
      </w:pPr>
    </w:p>
    <w:p w:rsidR="001910BE" w:rsidRDefault="001910BE">
      <w:pPr>
        <w:spacing w:line="200" w:lineRule="exact"/>
      </w:pPr>
    </w:p>
    <w:p w:rsidR="001910BE" w:rsidRDefault="00DA5AB5">
      <w:pPr>
        <w:tabs>
          <w:tab w:val="left" w:pos="10060"/>
        </w:tabs>
        <w:spacing w:before="4"/>
        <w:ind w:left="111" w:right="68"/>
        <w:jc w:val="both"/>
        <w:rPr>
          <w:rFonts w:ascii="Calibri" w:eastAsia="Calibri" w:hAnsi="Calibri" w:cs="Calibri"/>
          <w:sz w:val="28"/>
          <w:szCs w:val="28"/>
        </w:rPr>
      </w:pPr>
      <w:r>
        <w:rPr>
          <w:rFonts w:ascii="Calibri" w:eastAsia="Calibri" w:hAnsi="Calibri" w:cs="Calibri"/>
          <w:color w:val="FFFFFF"/>
          <w:sz w:val="28"/>
          <w:szCs w:val="28"/>
          <w:highlight w:val="darkBlue"/>
        </w:rPr>
        <w:t xml:space="preserve">                                                           Projects and Research </w:t>
      </w:r>
      <w:r>
        <w:rPr>
          <w:rFonts w:ascii="Calibri" w:eastAsia="Calibri" w:hAnsi="Calibri" w:cs="Calibri"/>
          <w:color w:val="FFFFFF"/>
          <w:sz w:val="28"/>
          <w:szCs w:val="28"/>
          <w:highlight w:val="darkBlue"/>
        </w:rPr>
        <w:tab/>
      </w:r>
    </w:p>
    <w:p w:rsidR="001910BE" w:rsidRDefault="001910BE">
      <w:pPr>
        <w:spacing w:before="12" w:line="280" w:lineRule="exact"/>
        <w:rPr>
          <w:sz w:val="28"/>
          <w:szCs w:val="28"/>
        </w:rPr>
      </w:pPr>
    </w:p>
    <w:p w:rsidR="001910BE" w:rsidRDefault="00DA5AB5">
      <w:pPr>
        <w:ind w:left="140" w:right="207"/>
        <w:jc w:val="both"/>
        <w:rPr>
          <w:rFonts w:ascii="Calibri" w:eastAsia="Calibri" w:hAnsi="Calibri" w:cs="Calibri"/>
          <w:sz w:val="24"/>
          <w:szCs w:val="24"/>
        </w:rPr>
      </w:pPr>
      <w:r w:rsidRPr="00F12704">
        <w:rPr>
          <w:rFonts w:ascii="Calibri" w:eastAsia="Calibri" w:hAnsi="Calibri" w:cs="Calibri"/>
          <w:b/>
          <w:sz w:val="24"/>
          <w:szCs w:val="24"/>
        </w:rPr>
        <w:t>Fitness Mate - Intelligent Workout Assistant Using Motion Gestures</w:t>
      </w:r>
      <w:r>
        <w:rPr>
          <w:rFonts w:ascii="Calibri" w:eastAsia="Calibri" w:hAnsi="Calibri" w:cs="Calibri"/>
          <w:sz w:val="24"/>
          <w:szCs w:val="24"/>
        </w:rPr>
        <w:t xml:space="preserve">                                                  2016</w:t>
      </w:r>
    </w:p>
    <w:p w:rsidR="001910BE" w:rsidRDefault="001910BE">
      <w:pPr>
        <w:spacing w:before="6" w:line="140" w:lineRule="exact"/>
        <w:rPr>
          <w:sz w:val="14"/>
          <w:szCs w:val="14"/>
        </w:rPr>
      </w:pPr>
    </w:p>
    <w:p w:rsidR="001910BE" w:rsidRDefault="00DA5AB5">
      <w:pPr>
        <w:spacing w:line="276" w:lineRule="auto"/>
        <w:ind w:left="140" w:right="97"/>
        <w:jc w:val="both"/>
        <w:rPr>
          <w:rFonts w:ascii="Calibri" w:eastAsia="Calibri" w:hAnsi="Calibri" w:cs="Calibri"/>
          <w:sz w:val="24"/>
          <w:szCs w:val="24"/>
        </w:rPr>
      </w:pPr>
      <w:r>
        <w:rPr>
          <w:rFonts w:ascii="Calibri" w:eastAsia="Calibri" w:hAnsi="Calibri" w:cs="Calibri"/>
          <w:sz w:val="24"/>
          <w:szCs w:val="24"/>
        </w:rPr>
        <w:t>Developed a system which assists users to engage in physical exercises such as weight training exercises, physiotherapy stretching exercises and machine exercises at home. The system makes use of Microsoft Kinect 360 sensor system to capture user gestures. The system,</w:t>
      </w:r>
    </w:p>
    <w:p w:rsidR="001910BE" w:rsidRDefault="001910BE">
      <w:pPr>
        <w:spacing w:before="7" w:line="120" w:lineRule="exact"/>
        <w:rPr>
          <w:sz w:val="13"/>
          <w:szCs w:val="13"/>
        </w:rPr>
      </w:pPr>
    </w:p>
    <w:p w:rsidR="001910BE" w:rsidRDefault="001910BE">
      <w:pPr>
        <w:spacing w:line="200" w:lineRule="exact"/>
      </w:pPr>
    </w:p>
    <w:p w:rsidR="001910BE" w:rsidRDefault="00DA5AB5">
      <w:pPr>
        <w:ind w:left="140" w:right="3734"/>
        <w:jc w:val="both"/>
        <w:rPr>
          <w:rFonts w:ascii="Calibri" w:eastAsia="Calibri" w:hAnsi="Calibri" w:cs="Calibri"/>
          <w:sz w:val="24"/>
          <w:szCs w:val="24"/>
        </w:rPr>
      </w:pPr>
      <w:r>
        <w:rPr>
          <w:rFonts w:ascii="Calibri" w:eastAsia="Calibri" w:hAnsi="Calibri" w:cs="Calibri"/>
          <w:sz w:val="24"/>
          <w:szCs w:val="24"/>
        </w:rPr>
        <w:t>1.   Monitors for correct techniques for weight training exercises.</w:t>
      </w:r>
    </w:p>
    <w:p w:rsidR="001910BE" w:rsidRDefault="00DA5AB5">
      <w:pPr>
        <w:spacing w:before="43"/>
        <w:ind w:left="140" w:right="4002"/>
        <w:jc w:val="both"/>
        <w:rPr>
          <w:rFonts w:ascii="Calibri" w:eastAsia="Calibri" w:hAnsi="Calibri" w:cs="Calibri"/>
          <w:sz w:val="24"/>
          <w:szCs w:val="24"/>
        </w:rPr>
      </w:pPr>
      <w:r>
        <w:rPr>
          <w:rFonts w:ascii="Calibri" w:eastAsia="Calibri" w:hAnsi="Calibri" w:cs="Calibri"/>
          <w:sz w:val="24"/>
          <w:szCs w:val="24"/>
        </w:rPr>
        <w:t>2.   Tracks exercise by counting repetitions, sets and exercises.</w:t>
      </w:r>
    </w:p>
    <w:p w:rsidR="001910BE" w:rsidRDefault="00DA5AB5">
      <w:pPr>
        <w:spacing w:before="45"/>
        <w:ind w:left="140" w:right="4769"/>
        <w:jc w:val="both"/>
        <w:rPr>
          <w:rFonts w:ascii="Calibri" w:eastAsia="Calibri" w:hAnsi="Calibri" w:cs="Calibri"/>
          <w:sz w:val="24"/>
          <w:szCs w:val="24"/>
        </w:rPr>
      </w:pPr>
      <w:r>
        <w:rPr>
          <w:rFonts w:ascii="Calibri" w:eastAsia="Calibri" w:hAnsi="Calibri" w:cs="Calibri"/>
          <w:sz w:val="24"/>
          <w:szCs w:val="24"/>
        </w:rPr>
        <w:t>3.   Provide real-time feedback upon wrong execution.</w:t>
      </w:r>
    </w:p>
    <w:p w:rsidR="001910BE" w:rsidRDefault="00DA5AB5">
      <w:pPr>
        <w:spacing w:before="43"/>
        <w:ind w:left="140" w:right="4988"/>
        <w:jc w:val="both"/>
        <w:rPr>
          <w:rFonts w:ascii="Calibri" w:eastAsia="Calibri" w:hAnsi="Calibri" w:cs="Calibri"/>
          <w:sz w:val="24"/>
          <w:szCs w:val="24"/>
        </w:rPr>
      </w:pPr>
      <w:r>
        <w:rPr>
          <w:rFonts w:ascii="Calibri" w:eastAsia="Calibri" w:hAnsi="Calibri" w:cs="Calibri"/>
          <w:sz w:val="24"/>
          <w:szCs w:val="24"/>
        </w:rPr>
        <w:t>4.   Tutor physiotherapy exercises using a 3D avatar.</w:t>
      </w:r>
    </w:p>
    <w:p w:rsidR="001910BE" w:rsidRDefault="00DA5AB5">
      <w:pPr>
        <w:spacing w:before="46"/>
        <w:ind w:left="140" w:right="452"/>
        <w:jc w:val="both"/>
        <w:rPr>
          <w:rFonts w:ascii="Calibri" w:eastAsia="Calibri" w:hAnsi="Calibri" w:cs="Calibri"/>
          <w:sz w:val="24"/>
          <w:szCs w:val="24"/>
        </w:rPr>
      </w:pPr>
      <w:r>
        <w:rPr>
          <w:rFonts w:ascii="Calibri" w:eastAsia="Calibri" w:hAnsi="Calibri" w:cs="Calibri"/>
          <w:sz w:val="24"/>
          <w:szCs w:val="24"/>
        </w:rPr>
        <w:t>5.   Provides simple stretching exercises for elderly people and patients using 3D object interaction.</w:t>
      </w:r>
    </w:p>
    <w:p w:rsidR="001910BE" w:rsidRDefault="00DA5AB5">
      <w:pPr>
        <w:spacing w:before="43" w:line="275" w:lineRule="auto"/>
        <w:ind w:left="500" w:right="661" w:hanging="360"/>
        <w:rPr>
          <w:rFonts w:ascii="Calibri" w:eastAsia="Calibri" w:hAnsi="Calibri" w:cs="Calibri"/>
          <w:sz w:val="24"/>
          <w:szCs w:val="24"/>
        </w:rPr>
      </w:pPr>
      <w:r>
        <w:rPr>
          <w:rFonts w:ascii="Calibri" w:eastAsia="Calibri" w:hAnsi="Calibri" w:cs="Calibri"/>
          <w:sz w:val="24"/>
          <w:szCs w:val="24"/>
        </w:rPr>
        <w:t>6.   Analyze machine exercises with the help of an accelerometer equipped mobile device using a dynamic time warping algorithm.</w:t>
      </w:r>
    </w:p>
    <w:p w:rsidR="001910BE" w:rsidRDefault="001910BE">
      <w:pPr>
        <w:spacing w:before="8" w:line="120" w:lineRule="exact"/>
        <w:rPr>
          <w:sz w:val="13"/>
          <w:szCs w:val="13"/>
        </w:rPr>
      </w:pPr>
    </w:p>
    <w:p w:rsidR="001910BE" w:rsidRDefault="001910BE">
      <w:pPr>
        <w:spacing w:line="200" w:lineRule="exact"/>
      </w:pPr>
    </w:p>
    <w:p w:rsidR="001910BE" w:rsidRDefault="00DA5AB5">
      <w:pPr>
        <w:ind w:left="140" w:right="218"/>
        <w:jc w:val="both"/>
        <w:rPr>
          <w:rFonts w:ascii="Calibri" w:eastAsia="Calibri" w:hAnsi="Calibri" w:cs="Calibri"/>
          <w:sz w:val="24"/>
          <w:szCs w:val="24"/>
        </w:rPr>
      </w:pPr>
      <w:r>
        <w:rPr>
          <w:rFonts w:ascii="Calibri" w:eastAsia="Calibri" w:hAnsi="Calibri" w:cs="Calibri"/>
          <w:sz w:val="24"/>
          <w:szCs w:val="24"/>
        </w:rPr>
        <w:t>Tools/Technologies: C#, Kinect SDK, Unity Game Engine, Visual Studio 2015, MonoDevelop, iClone (3D</w:t>
      </w:r>
    </w:p>
    <w:p w:rsidR="001910BE" w:rsidRDefault="00640163">
      <w:pPr>
        <w:ind w:left="140" w:right="8242"/>
        <w:jc w:val="both"/>
        <w:rPr>
          <w:rFonts w:ascii="Calibri" w:eastAsia="Calibri" w:hAnsi="Calibri" w:cs="Calibri"/>
          <w:sz w:val="24"/>
          <w:szCs w:val="24"/>
        </w:rPr>
      </w:pPr>
      <w:r>
        <w:rPr>
          <w:rFonts w:ascii="Calibri" w:eastAsia="Calibri" w:hAnsi="Calibri" w:cs="Calibri"/>
          <w:sz w:val="24"/>
          <w:szCs w:val="24"/>
        </w:rPr>
        <w:t>Modeling</w:t>
      </w:r>
      <w:r w:rsidR="00DA5AB5">
        <w:rPr>
          <w:rFonts w:ascii="Calibri" w:eastAsia="Calibri" w:hAnsi="Calibri" w:cs="Calibri"/>
          <w:sz w:val="24"/>
          <w:szCs w:val="24"/>
        </w:rPr>
        <w:t>), MSSQL</w:t>
      </w:r>
    </w:p>
    <w:p w:rsidR="001910BE" w:rsidRDefault="001910BE">
      <w:pPr>
        <w:spacing w:before="8" w:line="120" w:lineRule="exact"/>
        <w:rPr>
          <w:sz w:val="13"/>
          <w:szCs w:val="13"/>
        </w:rPr>
      </w:pPr>
    </w:p>
    <w:p w:rsidR="001910BE" w:rsidRDefault="001910BE">
      <w:pPr>
        <w:spacing w:line="200" w:lineRule="exact"/>
      </w:pPr>
    </w:p>
    <w:p w:rsidR="001910BE" w:rsidRDefault="00F12704" w:rsidP="00F12704">
      <w:pPr>
        <w:ind w:right="284"/>
        <w:jc w:val="both"/>
        <w:rPr>
          <w:rFonts w:ascii="Calibri" w:eastAsia="Calibri" w:hAnsi="Calibri" w:cs="Calibri"/>
          <w:sz w:val="24"/>
          <w:szCs w:val="24"/>
        </w:rPr>
      </w:pPr>
      <w:r>
        <w:rPr>
          <w:rFonts w:ascii="Calibri" w:eastAsia="Calibri" w:hAnsi="Calibri" w:cs="Calibri"/>
          <w:sz w:val="24"/>
          <w:szCs w:val="24"/>
        </w:rPr>
        <w:t xml:space="preserve"> </w:t>
      </w:r>
      <w:r w:rsidR="00DA5AB5">
        <w:rPr>
          <w:rFonts w:ascii="Calibri" w:eastAsia="Calibri" w:hAnsi="Calibri" w:cs="Calibri"/>
          <w:sz w:val="24"/>
          <w:szCs w:val="24"/>
        </w:rPr>
        <w:t xml:space="preserve"> </w:t>
      </w:r>
      <w:r w:rsidR="00DA5AB5" w:rsidRPr="00F12704">
        <w:rPr>
          <w:rFonts w:ascii="Calibri" w:eastAsia="Calibri" w:hAnsi="Calibri" w:cs="Calibri"/>
          <w:b/>
          <w:sz w:val="24"/>
          <w:szCs w:val="24"/>
        </w:rPr>
        <w:t>Online Past paper System for SLIIT – Project</w:t>
      </w:r>
      <w:r w:rsidR="00DA5AB5">
        <w:rPr>
          <w:rFonts w:ascii="Calibri" w:eastAsia="Calibri" w:hAnsi="Calibri" w:cs="Calibri"/>
          <w:sz w:val="24"/>
          <w:szCs w:val="24"/>
        </w:rPr>
        <w:t xml:space="preserve">                                                                                   Feb 2015</w:t>
      </w:r>
    </w:p>
    <w:p w:rsidR="001910BE" w:rsidRDefault="00DA5AB5">
      <w:pPr>
        <w:spacing w:before="43" w:line="275" w:lineRule="auto"/>
        <w:ind w:left="140" w:right="692"/>
        <w:rPr>
          <w:rFonts w:ascii="Calibri" w:eastAsia="Calibri" w:hAnsi="Calibri" w:cs="Calibri"/>
          <w:sz w:val="24"/>
          <w:szCs w:val="24"/>
        </w:rPr>
      </w:pPr>
      <w:r>
        <w:rPr>
          <w:rFonts w:ascii="Calibri" w:eastAsia="Calibri" w:hAnsi="Calibri" w:cs="Calibri"/>
          <w:sz w:val="24"/>
          <w:szCs w:val="24"/>
        </w:rPr>
        <w:t>Developed a web based platform that helps SLIIT students to engage in Past papers and train the students to do online examinations. This system,</w:t>
      </w:r>
    </w:p>
    <w:p w:rsidR="001910BE" w:rsidRDefault="001910BE">
      <w:pPr>
        <w:spacing w:before="8" w:line="120" w:lineRule="exact"/>
        <w:rPr>
          <w:sz w:val="13"/>
          <w:szCs w:val="13"/>
        </w:rPr>
      </w:pPr>
    </w:p>
    <w:p w:rsidR="001910BE" w:rsidRDefault="001910BE">
      <w:pPr>
        <w:spacing w:line="200" w:lineRule="exact"/>
      </w:pPr>
    </w:p>
    <w:p w:rsidR="001910BE" w:rsidRDefault="00DA5AB5">
      <w:pPr>
        <w:ind w:left="140" w:right="3629"/>
        <w:jc w:val="both"/>
        <w:rPr>
          <w:rFonts w:ascii="Calibri" w:eastAsia="Calibri" w:hAnsi="Calibri" w:cs="Calibri"/>
          <w:sz w:val="24"/>
          <w:szCs w:val="24"/>
        </w:rPr>
      </w:pPr>
      <w:r>
        <w:rPr>
          <w:rFonts w:ascii="Calibri" w:eastAsia="Calibri" w:hAnsi="Calibri" w:cs="Calibri"/>
          <w:sz w:val="24"/>
          <w:szCs w:val="24"/>
        </w:rPr>
        <w:t>1.   Allows user to select options Timed-exam or Non-timed-exam.</w:t>
      </w:r>
    </w:p>
    <w:p w:rsidR="001910BE" w:rsidRDefault="00DA5AB5">
      <w:pPr>
        <w:spacing w:before="43"/>
        <w:ind w:left="140" w:right="5136"/>
        <w:jc w:val="both"/>
        <w:rPr>
          <w:rFonts w:ascii="Calibri" w:eastAsia="Calibri" w:hAnsi="Calibri" w:cs="Calibri"/>
          <w:sz w:val="24"/>
          <w:szCs w:val="24"/>
        </w:rPr>
      </w:pPr>
      <w:r>
        <w:rPr>
          <w:rFonts w:ascii="Calibri" w:eastAsia="Calibri" w:hAnsi="Calibri" w:cs="Calibri"/>
          <w:sz w:val="24"/>
          <w:szCs w:val="24"/>
        </w:rPr>
        <w:t>2.   Provides easy navigation among the questions.</w:t>
      </w:r>
    </w:p>
    <w:p w:rsidR="001910BE" w:rsidRDefault="00DA5AB5">
      <w:pPr>
        <w:spacing w:before="45"/>
        <w:ind w:left="140" w:right="3001"/>
        <w:jc w:val="both"/>
        <w:rPr>
          <w:rFonts w:ascii="Calibri" w:eastAsia="Calibri" w:hAnsi="Calibri" w:cs="Calibri"/>
          <w:sz w:val="24"/>
          <w:szCs w:val="24"/>
        </w:rPr>
      </w:pPr>
      <w:r>
        <w:rPr>
          <w:rFonts w:ascii="Calibri" w:eastAsia="Calibri" w:hAnsi="Calibri" w:cs="Calibri"/>
          <w:sz w:val="24"/>
          <w:szCs w:val="24"/>
        </w:rPr>
        <w:t>3.   Marks the answers and provide the summary of the question papers.</w:t>
      </w:r>
    </w:p>
    <w:p w:rsidR="001910BE" w:rsidRDefault="00DA5AB5">
      <w:pPr>
        <w:spacing w:before="43"/>
        <w:ind w:left="140" w:right="2414"/>
        <w:jc w:val="both"/>
        <w:rPr>
          <w:rFonts w:ascii="Calibri" w:eastAsia="Calibri" w:hAnsi="Calibri" w:cs="Calibri"/>
          <w:sz w:val="24"/>
          <w:szCs w:val="24"/>
        </w:rPr>
      </w:pPr>
      <w:r>
        <w:rPr>
          <w:rFonts w:ascii="Calibri" w:eastAsia="Calibri" w:hAnsi="Calibri" w:cs="Calibri"/>
          <w:sz w:val="24"/>
          <w:szCs w:val="24"/>
        </w:rPr>
        <w:t>4.   A detailed report about the previous attempts and progress of the student.</w:t>
      </w:r>
    </w:p>
    <w:p w:rsidR="001910BE" w:rsidRDefault="00DA5AB5">
      <w:pPr>
        <w:spacing w:before="45"/>
        <w:ind w:left="140" w:right="4785"/>
        <w:jc w:val="both"/>
        <w:rPr>
          <w:rFonts w:ascii="Calibri" w:eastAsia="Calibri" w:hAnsi="Calibri" w:cs="Calibri"/>
          <w:sz w:val="24"/>
          <w:szCs w:val="24"/>
        </w:rPr>
      </w:pPr>
      <w:r>
        <w:rPr>
          <w:rFonts w:ascii="Calibri" w:eastAsia="Calibri" w:hAnsi="Calibri" w:cs="Calibri"/>
          <w:sz w:val="24"/>
          <w:szCs w:val="24"/>
        </w:rPr>
        <w:t>5.   Allows downloading question papers and answers.</w:t>
      </w:r>
    </w:p>
    <w:p w:rsidR="001910BE" w:rsidRDefault="001910BE">
      <w:pPr>
        <w:spacing w:before="6" w:line="120" w:lineRule="exact"/>
        <w:rPr>
          <w:sz w:val="13"/>
          <w:szCs w:val="13"/>
        </w:rPr>
      </w:pPr>
    </w:p>
    <w:p w:rsidR="001910BE" w:rsidRDefault="001910BE">
      <w:pPr>
        <w:spacing w:line="200" w:lineRule="exact"/>
      </w:pPr>
    </w:p>
    <w:p w:rsidR="001910BE" w:rsidRDefault="00DA5AB5">
      <w:pPr>
        <w:ind w:left="140" w:right="145"/>
        <w:jc w:val="both"/>
        <w:rPr>
          <w:rFonts w:ascii="Calibri" w:eastAsia="Calibri" w:hAnsi="Calibri" w:cs="Calibri"/>
          <w:sz w:val="24"/>
          <w:szCs w:val="24"/>
        </w:rPr>
      </w:pPr>
      <w:r w:rsidRPr="00F12704">
        <w:rPr>
          <w:rFonts w:ascii="Calibri" w:eastAsia="Calibri" w:hAnsi="Calibri" w:cs="Calibri"/>
          <w:b/>
          <w:sz w:val="24"/>
          <w:szCs w:val="24"/>
        </w:rPr>
        <w:t>Stock Management system for D</w:t>
      </w:r>
      <w:r w:rsidR="002C30BA" w:rsidRPr="00F12704">
        <w:rPr>
          <w:rFonts w:ascii="Calibri" w:eastAsia="Calibri" w:hAnsi="Calibri" w:cs="Calibri"/>
          <w:b/>
          <w:sz w:val="24"/>
          <w:szCs w:val="24"/>
        </w:rPr>
        <w:t>ayantha Trading Company (JAVA)</w:t>
      </w:r>
      <w:r w:rsidR="002C30BA">
        <w:rPr>
          <w:rFonts w:ascii="Calibri" w:eastAsia="Calibri" w:hAnsi="Calibri" w:cs="Calibri"/>
          <w:sz w:val="24"/>
          <w:szCs w:val="24"/>
        </w:rPr>
        <w:t xml:space="preserve"> </w:t>
      </w:r>
      <w:r>
        <w:rPr>
          <w:rFonts w:ascii="Calibri" w:eastAsia="Calibri" w:hAnsi="Calibri" w:cs="Calibri"/>
          <w:sz w:val="24"/>
          <w:szCs w:val="24"/>
        </w:rPr>
        <w:t xml:space="preserve">                                           May 2014</w:t>
      </w:r>
    </w:p>
    <w:p w:rsidR="001910BE" w:rsidRDefault="001910BE">
      <w:pPr>
        <w:spacing w:before="6" w:line="140" w:lineRule="exact"/>
        <w:rPr>
          <w:sz w:val="14"/>
          <w:szCs w:val="14"/>
        </w:rPr>
      </w:pPr>
    </w:p>
    <w:p w:rsidR="001910BE" w:rsidRDefault="00DA5AB5">
      <w:pPr>
        <w:spacing w:line="276" w:lineRule="auto"/>
        <w:ind w:left="140" w:right="97"/>
        <w:jc w:val="both"/>
        <w:rPr>
          <w:rFonts w:ascii="Calibri" w:eastAsia="Calibri" w:hAnsi="Calibri" w:cs="Calibri"/>
          <w:sz w:val="24"/>
          <w:szCs w:val="24"/>
        </w:rPr>
        <w:sectPr w:rsidR="001910BE">
          <w:pgSz w:w="11920" w:h="16840"/>
          <w:pgMar w:top="1100" w:right="780" w:bottom="280" w:left="940" w:header="720" w:footer="720" w:gutter="0"/>
          <w:cols w:space="720"/>
        </w:sectPr>
      </w:pPr>
      <w:r>
        <w:rPr>
          <w:rFonts w:ascii="Calibri" w:eastAsia="Calibri" w:hAnsi="Calibri" w:cs="Calibri"/>
          <w:sz w:val="24"/>
          <w:szCs w:val="24"/>
        </w:rPr>
        <w:t>Developed an automated stand-alone management system using java for a printing machine importing and printing company. This System contains sub Systems such as, Employee Management &amp; User Level Handling System, Financial documents handling System etc. I was mainly engaged in implementing the Order management System.</w:t>
      </w:r>
    </w:p>
    <w:p w:rsidR="001910BE" w:rsidRDefault="00DA5AB5">
      <w:pPr>
        <w:tabs>
          <w:tab w:val="left" w:pos="10060"/>
        </w:tabs>
        <w:spacing w:before="43"/>
        <w:ind w:left="111"/>
        <w:rPr>
          <w:rFonts w:ascii="Calibri" w:eastAsia="Calibri" w:hAnsi="Calibri" w:cs="Calibri"/>
          <w:sz w:val="28"/>
          <w:szCs w:val="28"/>
        </w:rPr>
      </w:pPr>
      <w:r>
        <w:rPr>
          <w:rFonts w:ascii="Calibri" w:eastAsia="Calibri" w:hAnsi="Calibri" w:cs="Calibri"/>
          <w:color w:val="FFFFFF"/>
          <w:sz w:val="28"/>
          <w:szCs w:val="28"/>
          <w:highlight w:val="darkBlue"/>
        </w:rPr>
        <w:lastRenderedPageBreak/>
        <w:t xml:space="preserve">                                                      Key Skills and Competencies </w:t>
      </w:r>
      <w:r>
        <w:rPr>
          <w:rFonts w:ascii="Calibri" w:eastAsia="Calibri" w:hAnsi="Calibri" w:cs="Calibri"/>
          <w:color w:val="FFFFFF"/>
          <w:sz w:val="28"/>
          <w:szCs w:val="28"/>
          <w:highlight w:val="darkBlue"/>
        </w:rPr>
        <w:tab/>
      </w:r>
    </w:p>
    <w:p w:rsidR="001910BE" w:rsidRDefault="001910BE">
      <w:pPr>
        <w:spacing w:before="11" w:line="280" w:lineRule="exact"/>
        <w:rPr>
          <w:sz w:val="28"/>
          <w:szCs w:val="28"/>
        </w:rPr>
      </w:pPr>
    </w:p>
    <w:p w:rsidR="001910BE" w:rsidRDefault="00DA5AB5">
      <w:pPr>
        <w:ind w:left="140"/>
        <w:rPr>
          <w:rFonts w:ascii="Calibri" w:eastAsia="Calibri" w:hAnsi="Calibri" w:cs="Calibri"/>
          <w:sz w:val="24"/>
          <w:szCs w:val="24"/>
        </w:rPr>
      </w:pPr>
      <w:r>
        <w:rPr>
          <w:rFonts w:ascii="Calibri" w:eastAsia="Calibri" w:hAnsi="Calibri" w:cs="Calibri"/>
          <w:sz w:val="24"/>
          <w:szCs w:val="24"/>
        </w:rPr>
        <w:t>Technical Skills</w:t>
      </w:r>
    </w:p>
    <w:p w:rsidR="001910BE" w:rsidRDefault="00DA5AB5">
      <w:pPr>
        <w:ind w:left="500"/>
        <w:rPr>
          <w:rFonts w:ascii="Calibri" w:eastAsia="Calibri" w:hAnsi="Calibri" w:cs="Calibri"/>
          <w:sz w:val="24"/>
          <w:szCs w:val="24"/>
        </w:rPr>
      </w:pPr>
      <w:r>
        <w:rPr>
          <w:rFonts w:ascii="Verdana" w:eastAsia="Verdana" w:hAnsi="Verdana" w:cs="Verdana"/>
          <w:b/>
          <w:w w:val="99"/>
        </w:rPr>
        <w:t>-</w:t>
      </w:r>
      <w:r>
        <w:rPr>
          <w:rFonts w:ascii="Verdana" w:eastAsia="Verdana" w:hAnsi="Verdana" w:cs="Verdana"/>
          <w:b/>
        </w:rPr>
        <w:t xml:space="preserve">    </w:t>
      </w:r>
      <w:r w:rsidR="00193CAE">
        <w:rPr>
          <w:rFonts w:ascii="Calibri" w:eastAsia="Calibri" w:hAnsi="Calibri" w:cs="Calibri"/>
          <w:sz w:val="24"/>
          <w:szCs w:val="24"/>
        </w:rPr>
        <w:t xml:space="preserve">Computer skills - </w:t>
      </w:r>
      <w:r>
        <w:rPr>
          <w:rFonts w:ascii="Calibri" w:eastAsia="Calibri" w:hAnsi="Calibri" w:cs="Calibri"/>
          <w:sz w:val="24"/>
          <w:szCs w:val="24"/>
        </w:rPr>
        <w:t>Jav</w:t>
      </w:r>
      <w:r w:rsidR="00640163">
        <w:rPr>
          <w:rFonts w:ascii="Calibri" w:eastAsia="Calibri" w:hAnsi="Calibri" w:cs="Calibri"/>
          <w:sz w:val="24"/>
          <w:szCs w:val="24"/>
        </w:rPr>
        <w:t>a, J2EE, C#, MySQL, MSSQL, Ruby</w:t>
      </w:r>
    </w:p>
    <w:p w:rsidR="001910BE" w:rsidRDefault="00DA5AB5">
      <w:pPr>
        <w:spacing w:before="2"/>
        <w:ind w:left="500"/>
        <w:rPr>
          <w:rFonts w:ascii="Calibri" w:eastAsia="Calibri" w:hAnsi="Calibri" w:cs="Calibri"/>
          <w:sz w:val="24"/>
          <w:szCs w:val="24"/>
        </w:rPr>
      </w:pPr>
      <w:r>
        <w:rPr>
          <w:rFonts w:ascii="Verdana" w:eastAsia="Verdana" w:hAnsi="Verdana" w:cs="Verdana"/>
          <w:b/>
          <w:w w:val="99"/>
        </w:rPr>
        <w:t>-</w:t>
      </w:r>
      <w:r>
        <w:rPr>
          <w:rFonts w:ascii="Verdana" w:eastAsia="Verdana" w:hAnsi="Verdana" w:cs="Verdana"/>
          <w:b/>
        </w:rPr>
        <w:t xml:space="preserve">    </w:t>
      </w:r>
      <w:r>
        <w:rPr>
          <w:rFonts w:ascii="Calibri" w:eastAsia="Calibri" w:hAnsi="Calibri" w:cs="Calibri"/>
          <w:sz w:val="24"/>
          <w:szCs w:val="24"/>
        </w:rPr>
        <w:t>IDEs - NetBeans, Eclipse, Unity, Visual Studio</w:t>
      </w:r>
    </w:p>
    <w:p w:rsidR="001910BE" w:rsidRDefault="00DA5AB5">
      <w:pPr>
        <w:tabs>
          <w:tab w:val="left" w:pos="860"/>
        </w:tabs>
        <w:ind w:left="860" w:right="1007" w:hanging="360"/>
        <w:rPr>
          <w:rFonts w:ascii="Calibri" w:eastAsia="Calibri" w:hAnsi="Calibri" w:cs="Calibri"/>
          <w:sz w:val="24"/>
          <w:szCs w:val="24"/>
        </w:rPr>
      </w:pPr>
      <w:r>
        <w:rPr>
          <w:rFonts w:ascii="Verdana" w:eastAsia="Verdana" w:hAnsi="Verdana" w:cs="Verdana"/>
          <w:b/>
          <w:w w:val="99"/>
        </w:rPr>
        <w:t>-</w:t>
      </w:r>
      <w:r>
        <w:rPr>
          <w:rFonts w:ascii="Verdana" w:eastAsia="Verdana" w:hAnsi="Verdana" w:cs="Verdana"/>
          <w:b/>
        </w:rPr>
        <w:tab/>
      </w:r>
      <w:r>
        <w:rPr>
          <w:rFonts w:ascii="Calibri" w:eastAsia="Calibri" w:hAnsi="Calibri" w:cs="Calibri"/>
          <w:sz w:val="24"/>
          <w:szCs w:val="24"/>
        </w:rPr>
        <w:t xml:space="preserve">Web Technologies </w:t>
      </w:r>
      <w:r w:rsidR="00640163">
        <w:rPr>
          <w:rFonts w:ascii="Calibri" w:eastAsia="Calibri" w:hAnsi="Calibri" w:cs="Calibri"/>
          <w:sz w:val="24"/>
          <w:szCs w:val="24"/>
        </w:rPr>
        <w:t>- HTML</w:t>
      </w:r>
      <w:r>
        <w:rPr>
          <w:rFonts w:ascii="Calibri" w:eastAsia="Calibri" w:hAnsi="Calibri" w:cs="Calibri"/>
          <w:sz w:val="24"/>
          <w:szCs w:val="24"/>
        </w:rPr>
        <w:t>, CSS, JavaScript, angular JS, Node JS, cross platform mobile development (Cordova, ionic)</w:t>
      </w:r>
    </w:p>
    <w:p w:rsidR="001910BE" w:rsidRDefault="00DA5AB5">
      <w:pPr>
        <w:ind w:left="500"/>
        <w:rPr>
          <w:rFonts w:ascii="Calibri" w:eastAsia="Calibri" w:hAnsi="Calibri" w:cs="Calibri"/>
          <w:sz w:val="24"/>
          <w:szCs w:val="24"/>
        </w:rPr>
      </w:pPr>
      <w:r>
        <w:rPr>
          <w:rFonts w:ascii="Verdana" w:eastAsia="Verdana" w:hAnsi="Verdana" w:cs="Verdana"/>
          <w:b/>
          <w:w w:val="99"/>
        </w:rPr>
        <w:t>-</w:t>
      </w:r>
      <w:r>
        <w:rPr>
          <w:rFonts w:ascii="Verdana" w:eastAsia="Verdana" w:hAnsi="Verdana" w:cs="Verdana"/>
          <w:b/>
        </w:rPr>
        <w:t xml:space="preserve">    </w:t>
      </w:r>
      <w:r>
        <w:rPr>
          <w:rFonts w:ascii="Calibri" w:eastAsia="Calibri" w:hAnsi="Calibri" w:cs="Calibri"/>
          <w:color w:val="1A1A1A"/>
          <w:sz w:val="24"/>
          <w:szCs w:val="24"/>
        </w:rPr>
        <w:t>Version Control Systems: Subversion, Git</w:t>
      </w:r>
    </w:p>
    <w:p w:rsidR="001910BE" w:rsidRDefault="00DA5AB5">
      <w:pPr>
        <w:ind w:left="500"/>
        <w:rPr>
          <w:rFonts w:ascii="Calibri" w:eastAsia="Calibri" w:hAnsi="Calibri" w:cs="Calibri"/>
          <w:sz w:val="24"/>
          <w:szCs w:val="24"/>
        </w:rPr>
      </w:pPr>
      <w:r>
        <w:rPr>
          <w:rFonts w:ascii="Verdana" w:eastAsia="Verdana" w:hAnsi="Verdana" w:cs="Verdana"/>
          <w:b/>
          <w:w w:val="99"/>
        </w:rPr>
        <w:t>-</w:t>
      </w:r>
      <w:r>
        <w:rPr>
          <w:rFonts w:ascii="Verdana" w:eastAsia="Verdana" w:hAnsi="Verdana" w:cs="Verdana"/>
          <w:b/>
        </w:rPr>
        <w:t xml:space="preserve">    </w:t>
      </w:r>
      <w:r>
        <w:rPr>
          <w:rFonts w:ascii="Calibri" w:eastAsia="Calibri" w:hAnsi="Calibri" w:cs="Calibri"/>
          <w:color w:val="1A1A1A"/>
          <w:sz w:val="24"/>
          <w:szCs w:val="24"/>
        </w:rPr>
        <w:t>Virtualization: VM Ware ESX/ESXi, Docker, Amazon AWS/EC2</w:t>
      </w:r>
    </w:p>
    <w:p w:rsidR="001910BE" w:rsidRDefault="00DA5AB5">
      <w:pPr>
        <w:ind w:left="500"/>
        <w:rPr>
          <w:rFonts w:ascii="Calibri" w:eastAsia="Calibri" w:hAnsi="Calibri" w:cs="Calibri"/>
          <w:sz w:val="24"/>
          <w:szCs w:val="24"/>
        </w:rPr>
      </w:pPr>
      <w:r>
        <w:rPr>
          <w:rFonts w:ascii="Verdana" w:eastAsia="Verdana" w:hAnsi="Verdana" w:cs="Verdana"/>
          <w:b/>
          <w:w w:val="99"/>
        </w:rPr>
        <w:t>-</w:t>
      </w:r>
      <w:r>
        <w:rPr>
          <w:rFonts w:ascii="Verdana" w:eastAsia="Verdana" w:hAnsi="Verdana" w:cs="Verdana"/>
          <w:b/>
        </w:rPr>
        <w:t xml:space="preserve">    </w:t>
      </w:r>
      <w:r>
        <w:rPr>
          <w:rFonts w:ascii="Calibri" w:eastAsia="Calibri" w:hAnsi="Calibri" w:cs="Calibri"/>
          <w:sz w:val="24"/>
          <w:szCs w:val="24"/>
        </w:rPr>
        <w:t>Demonstrated experience in leadership</w:t>
      </w:r>
    </w:p>
    <w:p w:rsidR="001910BE" w:rsidRDefault="00DA5AB5">
      <w:pPr>
        <w:ind w:left="500"/>
        <w:rPr>
          <w:rFonts w:ascii="Calibri" w:eastAsia="Calibri" w:hAnsi="Calibri" w:cs="Calibri"/>
          <w:sz w:val="24"/>
          <w:szCs w:val="24"/>
        </w:rPr>
      </w:pPr>
      <w:r>
        <w:rPr>
          <w:rFonts w:ascii="Verdana" w:eastAsia="Verdana" w:hAnsi="Verdana" w:cs="Verdana"/>
          <w:b/>
          <w:w w:val="99"/>
        </w:rPr>
        <w:t>-</w:t>
      </w:r>
      <w:r>
        <w:rPr>
          <w:rFonts w:ascii="Verdana" w:eastAsia="Verdana" w:hAnsi="Verdana" w:cs="Verdana"/>
          <w:b/>
        </w:rPr>
        <w:t xml:space="preserve">    </w:t>
      </w:r>
      <w:r>
        <w:rPr>
          <w:rFonts w:ascii="Calibri" w:eastAsia="Calibri" w:hAnsi="Calibri" w:cs="Calibri"/>
          <w:sz w:val="24"/>
          <w:szCs w:val="24"/>
        </w:rPr>
        <w:t>Strong ability to take a logical and analytical approach in solving problems and resolving issues</w:t>
      </w:r>
    </w:p>
    <w:p w:rsidR="001910BE" w:rsidRDefault="00DA5AB5">
      <w:pPr>
        <w:ind w:left="500"/>
        <w:rPr>
          <w:rFonts w:ascii="Calibri" w:eastAsia="Calibri" w:hAnsi="Calibri" w:cs="Calibri"/>
          <w:sz w:val="24"/>
          <w:szCs w:val="24"/>
        </w:rPr>
      </w:pPr>
      <w:r>
        <w:rPr>
          <w:rFonts w:ascii="Verdana" w:eastAsia="Verdana" w:hAnsi="Verdana" w:cs="Verdana"/>
          <w:b/>
          <w:w w:val="99"/>
        </w:rPr>
        <w:t>-</w:t>
      </w:r>
      <w:r>
        <w:rPr>
          <w:rFonts w:ascii="Verdana" w:eastAsia="Verdana" w:hAnsi="Verdana" w:cs="Verdana"/>
          <w:b/>
        </w:rPr>
        <w:t xml:space="preserve">    </w:t>
      </w:r>
      <w:r>
        <w:rPr>
          <w:rFonts w:ascii="Calibri" w:eastAsia="Calibri" w:hAnsi="Calibri" w:cs="Calibri"/>
          <w:sz w:val="24"/>
          <w:szCs w:val="24"/>
        </w:rPr>
        <w:t>Demonstrated ability to work independently as well as in a team environment</w:t>
      </w:r>
    </w:p>
    <w:p w:rsidR="001910BE" w:rsidRDefault="00DA5AB5">
      <w:pPr>
        <w:ind w:left="500"/>
        <w:rPr>
          <w:rFonts w:ascii="Calibri" w:eastAsia="Calibri" w:hAnsi="Calibri" w:cs="Calibri"/>
          <w:sz w:val="24"/>
          <w:szCs w:val="24"/>
        </w:rPr>
      </w:pPr>
      <w:r>
        <w:rPr>
          <w:rFonts w:ascii="Verdana" w:eastAsia="Verdana" w:hAnsi="Verdana" w:cs="Verdana"/>
          <w:b/>
          <w:w w:val="99"/>
        </w:rPr>
        <w:t>-</w:t>
      </w:r>
      <w:r>
        <w:rPr>
          <w:rFonts w:ascii="Verdana" w:eastAsia="Verdana" w:hAnsi="Verdana" w:cs="Verdana"/>
          <w:b/>
        </w:rPr>
        <w:t xml:space="preserve">    </w:t>
      </w:r>
      <w:r>
        <w:rPr>
          <w:rFonts w:ascii="Calibri" w:eastAsia="Calibri" w:hAnsi="Calibri" w:cs="Calibri"/>
          <w:sz w:val="24"/>
          <w:szCs w:val="24"/>
        </w:rPr>
        <w:t>Interested in learning new technologies and keeping technology knowledge up to date</w:t>
      </w:r>
    </w:p>
    <w:p w:rsidR="001910BE" w:rsidRDefault="001910BE">
      <w:pPr>
        <w:spacing w:before="13" w:line="280" w:lineRule="exact"/>
        <w:rPr>
          <w:sz w:val="28"/>
          <w:szCs w:val="28"/>
        </w:rPr>
      </w:pPr>
    </w:p>
    <w:p w:rsidR="001910BE" w:rsidRDefault="00DA5AB5">
      <w:pPr>
        <w:ind w:left="140"/>
        <w:rPr>
          <w:rFonts w:ascii="Calibri" w:eastAsia="Calibri" w:hAnsi="Calibri" w:cs="Calibri"/>
          <w:sz w:val="24"/>
          <w:szCs w:val="24"/>
        </w:rPr>
      </w:pPr>
      <w:r>
        <w:rPr>
          <w:rFonts w:ascii="Calibri" w:eastAsia="Calibri" w:hAnsi="Calibri" w:cs="Calibri"/>
          <w:sz w:val="24"/>
          <w:szCs w:val="24"/>
        </w:rPr>
        <w:t>Personal Skills</w:t>
      </w:r>
    </w:p>
    <w:p w:rsidR="001910BE" w:rsidRDefault="00DA5AB5">
      <w:pPr>
        <w:ind w:left="500"/>
        <w:rPr>
          <w:rFonts w:ascii="Calibri" w:eastAsia="Calibri" w:hAnsi="Calibri" w:cs="Calibri"/>
          <w:sz w:val="24"/>
          <w:szCs w:val="24"/>
        </w:rPr>
      </w:pPr>
      <w:r>
        <w:rPr>
          <w:rFonts w:ascii="Verdana" w:eastAsia="Verdana" w:hAnsi="Verdana" w:cs="Verdana"/>
          <w:b/>
          <w:w w:val="99"/>
        </w:rPr>
        <w:t>-</w:t>
      </w:r>
      <w:r>
        <w:rPr>
          <w:rFonts w:ascii="Verdana" w:eastAsia="Verdana" w:hAnsi="Verdana" w:cs="Verdana"/>
          <w:b/>
        </w:rPr>
        <w:t xml:space="preserve">    </w:t>
      </w:r>
      <w:r>
        <w:rPr>
          <w:rFonts w:ascii="Calibri" w:eastAsia="Calibri" w:hAnsi="Calibri" w:cs="Calibri"/>
          <w:sz w:val="24"/>
          <w:szCs w:val="24"/>
        </w:rPr>
        <w:t>Ready to work within a team</w:t>
      </w:r>
    </w:p>
    <w:p w:rsidR="001910BE" w:rsidRDefault="00DA5AB5">
      <w:pPr>
        <w:ind w:left="500"/>
        <w:rPr>
          <w:rFonts w:ascii="Calibri" w:eastAsia="Calibri" w:hAnsi="Calibri" w:cs="Calibri"/>
          <w:sz w:val="24"/>
          <w:szCs w:val="24"/>
        </w:rPr>
      </w:pPr>
      <w:r>
        <w:rPr>
          <w:rFonts w:ascii="Verdana" w:eastAsia="Verdana" w:hAnsi="Verdana" w:cs="Verdana"/>
          <w:b/>
          <w:w w:val="99"/>
        </w:rPr>
        <w:t>-</w:t>
      </w:r>
      <w:r>
        <w:rPr>
          <w:rFonts w:ascii="Verdana" w:eastAsia="Verdana" w:hAnsi="Verdana" w:cs="Verdana"/>
          <w:b/>
        </w:rPr>
        <w:t xml:space="preserve">    </w:t>
      </w:r>
      <w:r>
        <w:rPr>
          <w:rFonts w:ascii="Calibri" w:eastAsia="Calibri" w:hAnsi="Calibri" w:cs="Calibri"/>
          <w:sz w:val="24"/>
          <w:szCs w:val="24"/>
        </w:rPr>
        <w:t>Ready for hard working, fast</w:t>
      </w:r>
    </w:p>
    <w:p w:rsidR="001910BE" w:rsidRDefault="00DA5AB5">
      <w:pPr>
        <w:ind w:left="500"/>
        <w:rPr>
          <w:rFonts w:ascii="Calibri" w:eastAsia="Calibri" w:hAnsi="Calibri" w:cs="Calibri"/>
          <w:sz w:val="24"/>
          <w:szCs w:val="24"/>
        </w:rPr>
      </w:pPr>
      <w:r>
        <w:rPr>
          <w:rFonts w:ascii="Verdana" w:eastAsia="Verdana" w:hAnsi="Verdana" w:cs="Verdana"/>
          <w:b/>
          <w:w w:val="99"/>
        </w:rPr>
        <w:t>-</w:t>
      </w:r>
      <w:r>
        <w:rPr>
          <w:rFonts w:ascii="Verdana" w:eastAsia="Verdana" w:hAnsi="Verdana" w:cs="Verdana"/>
          <w:b/>
        </w:rPr>
        <w:t xml:space="preserve">    </w:t>
      </w:r>
      <w:r>
        <w:rPr>
          <w:rFonts w:ascii="Calibri" w:eastAsia="Calibri" w:hAnsi="Calibri" w:cs="Calibri"/>
          <w:sz w:val="24"/>
          <w:szCs w:val="24"/>
        </w:rPr>
        <w:t>Have a high motivation to learn and try</w:t>
      </w:r>
    </w:p>
    <w:p w:rsidR="001910BE" w:rsidRDefault="00DA5AB5">
      <w:pPr>
        <w:spacing w:before="2"/>
        <w:ind w:left="500"/>
        <w:rPr>
          <w:rFonts w:ascii="Calibri" w:eastAsia="Calibri" w:hAnsi="Calibri" w:cs="Calibri"/>
          <w:sz w:val="24"/>
          <w:szCs w:val="24"/>
        </w:rPr>
      </w:pPr>
      <w:r>
        <w:rPr>
          <w:rFonts w:ascii="Verdana" w:eastAsia="Verdana" w:hAnsi="Verdana" w:cs="Verdana"/>
          <w:b/>
          <w:w w:val="99"/>
        </w:rPr>
        <w:t>-</w:t>
      </w:r>
      <w:r>
        <w:rPr>
          <w:rFonts w:ascii="Verdana" w:eastAsia="Verdana" w:hAnsi="Verdana" w:cs="Verdana"/>
          <w:b/>
        </w:rPr>
        <w:t xml:space="preserve">    </w:t>
      </w:r>
      <w:r>
        <w:rPr>
          <w:rFonts w:ascii="Calibri" w:eastAsia="Calibri" w:hAnsi="Calibri" w:cs="Calibri"/>
          <w:sz w:val="24"/>
          <w:szCs w:val="24"/>
        </w:rPr>
        <w:t>Open minded.</w:t>
      </w:r>
    </w:p>
    <w:p w:rsidR="001910BE" w:rsidRDefault="00DA5AB5">
      <w:pPr>
        <w:ind w:left="500"/>
        <w:rPr>
          <w:rFonts w:ascii="Calibri" w:eastAsia="Calibri" w:hAnsi="Calibri" w:cs="Calibri"/>
          <w:sz w:val="24"/>
          <w:szCs w:val="24"/>
        </w:rPr>
      </w:pPr>
      <w:r>
        <w:rPr>
          <w:rFonts w:ascii="Verdana" w:eastAsia="Verdana" w:hAnsi="Verdana" w:cs="Verdana"/>
          <w:b/>
          <w:w w:val="99"/>
        </w:rPr>
        <w:t>-</w:t>
      </w:r>
      <w:r>
        <w:rPr>
          <w:rFonts w:ascii="Verdana" w:eastAsia="Verdana" w:hAnsi="Verdana" w:cs="Verdana"/>
          <w:b/>
        </w:rPr>
        <w:t xml:space="preserve">    </w:t>
      </w:r>
      <w:r>
        <w:rPr>
          <w:rFonts w:ascii="Calibri" w:eastAsia="Calibri" w:hAnsi="Calibri" w:cs="Calibri"/>
          <w:sz w:val="24"/>
          <w:szCs w:val="24"/>
        </w:rPr>
        <w:t>Problem solving abilities</w:t>
      </w:r>
    </w:p>
    <w:p w:rsidR="001910BE" w:rsidRDefault="00DA5AB5">
      <w:pPr>
        <w:ind w:left="500"/>
        <w:rPr>
          <w:rFonts w:ascii="Calibri" w:eastAsia="Calibri" w:hAnsi="Calibri" w:cs="Calibri"/>
          <w:sz w:val="24"/>
          <w:szCs w:val="24"/>
        </w:rPr>
      </w:pPr>
      <w:r>
        <w:rPr>
          <w:rFonts w:ascii="Verdana" w:eastAsia="Verdana" w:hAnsi="Verdana" w:cs="Verdana"/>
          <w:b/>
          <w:w w:val="99"/>
        </w:rPr>
        <w:t>-</w:t>
      </w:r>
      <w:r>
        <w:rPr>
          <w:rFonts w:ascii="Verdana" w:eastAsia="Verdana" w:hAnsi="Verdana" w:cs="Verdana"/>
          <w:b/>
        </w:rPr>
        <w:t xml:space="preserve">    </w:t>
      </w:r>
      <w:r>
        <w:rPr>
          <w:rFonts w:ascii="Calibri" w:eastAsia="Calibri" w:hAnsi="Calibri" w:cs="Calibri"/>
          <w:sz w:val="24"/>
          <w:szCs w:val="24"/>
        </w:rPr>
        <w:t>Good communication</w:t>
      </w:r>
    </w:p>
    <w:p w:rsidR="001910BE" w:rsidRDefault="001910BE">
      <w:pPr>
        <w:spacing w:before="6" w:line="180" w:lineRule="exact"/>
        <w:rPr>
          <w:sz w:val="18"/>
          <w:szCs w:val="18"/>
        </w:rPr>
      </w:pPr>
    </w:p>
    <w:p w:rsidR="001910BE" w:rsidRDefault="001910BE">
      <w:pPr>
        <w:spacing w:line="200" w:lineRule="exact"/>
      </w:pPr>
    </w:p>
    <w:p w:rsidR="001910BE" w:rsidRDefault="001910BE">
      <w:pPr>
        <w:spacing w:line="200" w:lineRule="exact"/>
      </w:pPr>
    </w:p>
    <w:p w:rsidR="001910BE" w:rsidRDefault="00DA5AB5">
      <w:pPr>
        <w:ind w:left="140"/>
        <w:rPr>
          <w:rFonts w:ascii="Calibri" w:eastAsia="Calibri" w:hAnsi="Calibri" w:cs="Calibri"/>
          <w:sz w:val="24"/>
          <w:szCs w:val="24"/>
        </w:rPr>
      </w:pPr>
      <w:r>
        <w:rPr>
          <w:rFonts w:ascii="Calibri" w:eastAsia="Calibri" w:hAnsi="Calibri" w:cs="Calibri"/>
          <w:sz w:val="24"/>
          <w:szCs w:val="24"/>
        </w:rPr>
        <w:t>Language proficiency</w:t>
      </w:r>
    </w:p>
    <w:p w:rsidR="001910BE" w:rsidRDefault="00DA5AB5">
      <w:pPr>
        <w:ind w:left="500"/>
        <w:rPr>
          <w:rFonts w:ascii="Calibri" w:eastAsia="Calibri" w:hAnsi="Calibri" w:cs="Calibri"/>
          <w:sz w:val="24"/>
          <w:szCs w:val="24"/>
        </w:rPr>
      </w:pPr>
      <w:r>
        <w:rPr>
          <w:rFonts w:ascii="Verdana" w:eastAsia="Verdana" w:hAnsi="Verdana" w:cs="Verdana"/>
          <w:b/>
          <w:w w:val="99"/>
        </w:rPr>
        <w:t>-</w:t>
      </w:r>
      <w:r>
        <w:rPr>
          <w:rFonts w:ascii="Verdana" w:eastAsia="Verdana" w:hAnsi="Verdana" w:cs="Verdana"/>
          <w:b/>
        </w:rPr>
        <w:t xml:space="preserve">    </w:t>
      </w:r>
      <w:r>
        <w:rPr>
          <w:rFonts w:ascii="Calibri" w:eastAsia="Calibri" w:hAnsi="Calibri" w:cs="Calibri"/>
          <w:sz w:val="24"/>
          <w:szCs w:val="24"/>
        </w:rPr>
        <w:t>Sinhala (fluent)</w:t>
      </w:r>
    </w:p>
    <w:p w:rsidR="001910BE" w:rsidRDefault="00DA5AB5">
      <w:pPr>
        <w:spacing w:line="280" w:lineRule="exact"/>
        <w:ind w:left="500"/>
        <w:rPr>
          <w:rFonts w:ascii="Calibri" w:eastAsia="Calibri" w:hAnsi="Calibri" w:cs="Calibri"/>
          <w:sz w:val="24"/>
          <w:szCs w:val="24"/>
        </w:rPr>
      </w:pPr>
      <w:r>
        <w:rPr>
          <w:rFonts w:ascii="Verdana" w:eastAsia="Verdana" w:hAnsi="Verdana" w:cs="Verdana"/>
          <w:b/>
          <w:w w:val="99"/>
        </w:rPr>
        <w:t>-</w:t>
      </w:r>
      <w:r>
        <w:rPr>
          <w:rFonts w:ascii="Verdana" w:eastAsia="Verdana" w:hAnsi="Verdana" w:cs="Verdana"/>
          <w:b/>
        </w:rPr>
        <w:t xml:space="preserve">    </w:t>
      </w:r>
      <w:r>
        <w:rPr>
          <w:rFonts w:ascii="Calibri" w:eastAsia="Calibri" w:hAnsi="Calibri" w:cs="Calibri"/>
          <w:sz w:val="24"/>
          <w:szCs w:val="24"/>
        </w:rPr>
        <w:t>English (Professional working proficiency)</w:t>
      </w:r>
    </w:p>
    <w:p w:rsidR="001910BE" w:rsidRDefault="001910BE">
      <w:pPr>
        <w:spacing w:before="6" w:line="180" w:lineRule="exact"/>
        <w:rPr>
          <w:sz w:val="18"/>
          <w:szCs w:val="18"/>
        </w:rPr>
      </w:pPr>
    </w:p>
    <w:p w:rsidR="001910BE" w:rsidRDefault="001910BE">
      <w:pPr>
        <w:spacing w:line="200" w:lineRule="exact"/>
      </w:pPr>
    </w:p>
    <w:p w:rsidR="001910BE" w:rsidRDefault="001910BE">
      <w:pPr>
        <w:spacing w:line="200" w:lineRule="exact"/>
      </w:pPr>
    </w:p>
    <w:p w:rsidR="001910BE" w:rsidRDefault="00A316E4">
      <w:pPr>
        <w:spacing w:before="4"/>
        <w:ind w:left="4084" w:right="3362"/>
        <w:jc w:val="center"/>
        <w:rPr>
          <w:rFonts w:ascii="Calibri" w:eastAsia="Calibri" w:hAnsi="Calibri" w:cs="Calibri"/>
          <w:sz w:val="28"/>
          <w:szCs w:val="28"/>
        </w:rPr>
      </w:pPr>
      <w:r>
        <w:pict>
          <v:group id="_x0000_s1034" style="position:absolute;left:0;text-align:left;margin-left:52.05pt;margin-top:-.3pt;width:499.1pt;height:18.15pt;z-index:-251658240;mso-position-horizontal-relative:page" coordorigin="1041,-6" coordsize="9982,363">
            <v:shape id="_x0000_s1037" style="position:absolute;left:7717;top:4;width:3296;height:343" coordorigin="7717,4" coordsize="3296,343" path="m7717,347r3297,l11014,4,7717,4r,343xe" fillcolor="#009" stroked="f">
              <v:path arrowok="t"/>
            </v:shape>
            <v:shape id="_x0000_s1036" style="position:absolute;left:1051;top:4;width:4014;height:343" coordorigin="1051,4" coordsize="4014,343" path="m1051,347r4014,l5065,4,1051,4r,343xe" fillcolor="#009" stroked="f">
              <v:path arrowok="t"/>
            </v:shape>
            <v:shape id="_x0000_s1035" style="position:absolute;left:5065;top:4;width:2652;height:341" coordorigin="5065,4" coordsize="2652,341" path="m5065,345r2652,l7717,4,5065,4r,341xe" fillcolor="#009" stroked="f">
              <v:path arrowok="t"/>
            </v:shape>
            <w10:wrap anchorx="page"/>
          </v:group>
        </w:pict>
      </w:r>
      <w:r w:rsidR="00DA5AB5">
        <w:rPr>
          <w:rFonts w:ascii="Calibri" w:eastAsia="Calibri" w:hAnsi="Calibri" w:cs="Calibri"/>
          <w:color w:val="FFFFFF"/>
          <w:sz w:val="28"/>
          <w:szCs w:val="28"/>
        </w:rPr>
        <w:t>Extracurricular activities</w:t>
      </w:r>
    </w:p>
    <w:p w:rsidR="001910BE" w:rsidRPr="00C43B60" w:rsidRDefault="00DA5AB5" w:rsidP="00C43B60">
      <w:pPr>
        <w:pStyle w:val="ListParagraph"/>
        <w:numPr>
          <w:ilvl w:val="0"/>
          <w:numId w:val="8"/>
        </w:numPr>
        <w:spacing w:line="300" w:lineRule="exact"/>
        <w:rPr>
          <w:rFonts w:ascii="Calibri" w:eastAsia="Calibri" w:hAnsi="Calibri" w:cs="Calibri"/>
          <w:sz w:val="24"/>
          <w:szCs w:val="24"/>
        </w:rPr>
      </w:pPr>
      <w:r w:rsidRPr="00C43B60">
        <w:rPr>
          <w:rFonts w:ascii="Calibri" w:eastAsia="Calibri" w:hAnsi="Calibri" w:cs="Calibri"/>
          <w:sz w:val="24"/>
          <w:szCs w:val="24"/>
        </w:rPr>
        <w:t>Member of the School Computer Society</w:t>
      </w:r>
    </w:p>
    <w:p w:rsidR="001910BE" w:rsidRPr="00C43B60" w:rsidRDefault="00DA5AB5" w:rsidP="00C43B60">
      <w:pPr>
        <w:pStyle w:val="ListParagraph"/>
        <w:numPr>
          <w:ilvl w:val="0"/>
          <w:numId w:val="8"/>
        </w:numPr>
        <w:spacing w:line="300" w:lineRule="exact"/>
        <w:rPr>
          <w:rFonts w:ascii="Calibri" w:eastAsia="Calibri" w:hAnsi="Calibri" w:cs="Calibri"/>
          <w:sz w:val="24"/>
          <w:szCs w:val="24"/>
        </w:rPr>
      </w:pPr>
      <w:r w:rsidRPr="00C43B60">
        <w:rPr>
          <w:rFonts w:ascii="Calibri" w:eastAsia="Calibri" w:hAnsi="Calibri" w:cs="Calibri"/>
          <w:sz w:val="24"/>
          <w:szCs w:val="24"/>
        </w:rPr>
        <w:t>Member of the School Science Society</w:t>
      </w:r>
    </w:p>
    <w:p w:rsidR="001910BE" w:rsidRPr="00C43B60" w:rsidRDefault="00DA5AB5" w:rsidP="00C43B60">
      <w:pPr>
        <w:pStyle w:val="ListParagraph"/>
        <w:numPr>
          <w:ilvl w:val="0"/>
          <w:numId w:val="8"/>
        </w:numPr>
        <w:spacing w:line="300" w:lineRule="exact"/>
        <w:rPr>
          <w:rFonts w:ascii="Calibri" w:eastAsia="Calibri" w:hAnsi="Calibri" w:cs="Calibri"/>
          <w:sz w:val="24"/>
          <w:szCs w:val="24"/>
        </w:rPr>
      </w:pPr>
      <w:r w:rsidRPr="00C43B60">
        <w:rPr>
          <w:rFonts w:ascii="Calibri" w:eastAsia="Calibri" w:hAnsi="Calibri" w:cs="Calibri"/>
          <w:sz w:val="24"/>
          <w:szCs w:val="24"/>
        </w:rPr>
        <w:t>Member of Drama Association</w:t>
      </w:r>
    </w:p>
    <w:p w:rsidR="001910BE" w:rsidRDefault="001910BE">
      <w:pPr>
        <w:spacing w:before="16" w:line="280" w:lineRule="exact"/>
        <w:rPr>
          <w:sz w:val="28"/>
          <w:szCs w:val="28"/>
        </w:rPr>
      </w:pPr>
    </w:p>
    <w:p w:rsidR="001910BE" w:rsidRDefault="00A316E4">
      <w:pPr>
        <w:spacing w:before="4"/>
        <w:ind w:left="4632" w:right="3904"/>
        <w:jc w:val="center"/>
        <w:rPr>
          <w:rFonts w:ascii="Calibri" w:eastAsia="Calibri" w:hAnsi="Calibri" w:cs="Calibri"/>
          <w:sz w:val="28"/>
          <w:szCs w:val="28"/>
        </w:rPr>
      </w:pPr>
      <w:r>
        <w:pict>
          <v:group id="_x0000_s1030" style="position:absolute;left:0;text-align:left;margin-left:52.05pt;margin-top:-.3pt;width:499.1pt;height:18.05pt;z-index:-251657216;mso-position-horizontal-relative:page" coordorigin="1041,-6" coordsize="9982,361">
            <v:shape id="_x0000_s1033" style="position:absolute;left:7173;top:4;width:3841;height:341" coordorigin="7173,4" coordsize="3841,341" path="m7173,345r3841,l11014,4,7173,4r,341xe" fillcolor="#009" stroked="f">
              <v:path arrowok="t"/>
            </v:shape>
            <v:shape id="_x0000_s1032" style="position:absolute;left:1051;top:4;width:4561;height:341" coordorigin="1051,4" coordsize="4561,341" path="m1051,345r4562,l5613,4,1051,4r,341xe" fillcolor="#009" stroked="f">
              <v:path arrowok="t"/>
            </v:shape>
            <v:shape id="_x0000_s1031" style="position:absolute;left:5613;top:4;width:1560;height:341" coordorigin="5613,4" coordsize="1560,341" path="m5613,345r1560,l7173,4,5613,4r,341xe" fillcolor="#009" stroked="f">
              <v:path arrowok="t"/>
            </v:shape>
            <w10:wrap anchorx="page"/>
          </v:group>
        </w:pict>
      </w:r>
      <w:r w:rsidR="00DA5AB5">
        <w:rPr>
          <w:rFonts w:ascii="Calibri" w:eastAsia="Calibri" w:hAnsi="Calibri" w:cs="Calibri"/>
          <w:color w:val="FFFFFF"/>
          <w:sz w:val="28"/>
          <w:szCs w:val="28"/>
        </w:rPr>
        <w:t>Achievements</w:t>
      </w:r>
    </w:p>
    <w:p w:rsidR="001910BE" w:rsidRPr="00C43B60" w:rsidRDefault="00DA5AB5" w:rsidP="00C43B60">
      <w:pPr>
        <w:pStyle w:val="ListParagraph"/>
        <w:numPr>
          <w:ilvl w:val="0"/>
          <w:numId w:val="9"/>
        </w:numPr>
        <w:spacing w:line="300" w:lineRule="exact"/>
        <w:rPr>
          <w:rFonts w:ascii="Calibri" w:eastAsia="Calibri" w:hAnsi="Calibri" w:cs="Calibri"/>
          <w:sz w:val="24"/>
          <w:szCs w:val="24"/>
        </w:rPr>
      </w:pPr>
      <w:r w:rsidRPr="00C43B60">
        <w:rPr>
          <w:rFonts w:ascii="Calibri" w:eastAsia="Calibri" w:hAnsi="Calibri" w:cs="Calibri"/>
          <w:sz w:val="24"/>
          <w:szCs w:val="24"/>
        </w:rPr>
        <w:t>Merit award in EXSTO competition at SLIIT Codefest 2016.</w:t>
      </w:r>
    </w:p>
    <w:p w:rsidR="001910BE" w:rsidRPr="00C43B60" w:rsidRDefault="00DA5AB5" w:rsidP="00C43B60">
      <w:pPr>
        <w:pStyle w:val="ListParagraph"/>
        <w:numPr>
          <w:ilvl w:val="0"/>
          <w:numId w:val="9"/>
        </w:numPr>
        <w:spacing w:line="300" w:lineRule="exact"/>
        <w:rPr>
          <w:rFonts w:ascii="Calibri" w:eastAsia="Calibri" w:hAnsi="Calibri" w:cs="Calibri"/>
          <w:sz w:val="24"/>
          <w:szCs w:val="24"/>
        </w:rPr>
      </w:pPr>
      <w:r w:rsidRPr="00C43B60">
        <w:rPr>
          <w:rFonts w:ascii="Calibri" w:eastAsia="Calibri" w:hAnsi="Calibri" w:cs="Calibri"/>
          <w:sz w:val="24"/>
          <w:szCs w:val="24"/>
        </w:rPr>
        <w:t>Fitness Mate: Intelligent Workout Assistant Using Motion Detection research paper (published)</w:t>
      </w:r>
      <w:r w:rsidR="00752A14" w:rsidRPr="00C43B60">
        <w:rPr>
          <w:rFonts w:ascii="Calibri" w:eastAsia="Calibri" w:hAnsi="Calibri" w:cs="Calibri"/>
          <w:sz w:val="24"/>
          <w:szCs w:val="24"/>
        </w:rPr>
        <w:t xml:space="preserve"> </w:t>
      </w:r>
      <w:r w:rsidRPr="00C43B60">
        <w:rPr>
          <w:rFonts w:ascii="Calibri" w:eastAsia="Calibri" w:hAnsi="Calibri" w:cs="Calibri"/>
          <w:sz w:val="24"/>
          <w:szCs w:val="24"/>
        </w:rPr>
        <w:t>at ICIAFS 2016.</w:t>
      </w:r>
    </w:p>
    <w:p w:rsidR="001910BE" w:rsidRDefault="001910BE">
      <w:pPr>
        <w:spacing w:before="13" w:line="280" w:lineRule="exact"/>
        <w:rPr>
          <w:sz w:val="28"/>
          <w:szCs w:val="28"/>
        </w:rPr>
      </w:pPr>
    </w:p>
    <w:p w:rsidR="001910BE" w:rsidRDefault="00A316E4">
      <w:pPr>
        <w:spacing w:before="4"/>
        <w:ind w:left="4167" w:right="4165"/>
        <w:jc w:val="center"/>
        <w:rPr>
          <w:rFonts w:ascii="Calibri" w:eastAsia="Calibri" w:hAnsi="Calibri" w:cs="Calibri"/>
          <w:sz w:val="28"/>
          <w:szCs w:val="28"/>
        </w:rPr>
      </w:pPr>
      <w:r>
        <w:pict>
          <v:group id="_x0000_s1026" style="position:absolute;left:0;text-align:left;margin-left:52.05pt;margin-top:639.7pt;width:499.1pt;height:18.15pt;z-index:-251656192;mso-position-horizontal-relative:page;mso-position-vertical-relative:page" coordorigin="1041,12794" coordsize="9982,363">
            <v:shape id="_x0000_s1029" style="position:absolute;left:6913;top:12804;width:4100;height:343" coordorigin="6913,12804" coordsize="4100,343" path="m6913,13147r4101,l11014,12804r-4101,l6913,13147xe" fillcolor="#009" stroked="f">
              <v:path arrowok="t"/>
            </v:shape>
            <v:shape id="_x0000_s1028" style="position:absolute;left:1051;top:12804;width:4098;height:343" coordorigin="1051,12804" coordsize="4098,343" path="m1051,13147r4098,l5149,12804r-4098,l1051,13147xe" fillcolor="#009" stroked="f">
              <v:path arrowok="t"/>
            </v:shape>
            <v:shape id="_x0000_s1027" style="position:absolute;left:5149;top:12804;width:1764;height:341" coordorigin="5149,12804" coordsize="1764,341" path="m5149,13144r1764,l6913,12804r-1764,l5149,13144xe" fillcolor="#009" stroked="f">
              <v:path arrowok="t"/>
            </v:shape>
            <w10:wrap anchorx="page" anchory="page"/>
          </v:group>
        </w:pict>
      </w:r>
      <w:r w:rsidR="00DA5AB5">
        <w:rPr>
          <w:rFonts w:ascii="Calibri" w:eastAsia="Calibri" w:hAnsi="Calibri" w:cs="Calibri"/>
          <w:color w:val="FFFFFF"/>
          <w:sz w:val="28"/>
          <w:szCs w:val="28"/>
        </w:rPr>
        <w:t>Personal Details</w:t>
      </w:r>
    </w:p>
    <w:p w:rsidR="00913326" w:rsidRDefault="00913326">
      <w:pPr>
        <w:spacing w:line="280" w:lineRule="exact"/>
        <w:ind w:left="140"/>
        <w:rPr>
          <w:rFonts w:ascii="Calibri" w:eastAsia="Calibri" w:hAnsi="Calibri" w:cs="Calibri"/>
          <w:position w:val="1"/>
          <w:sz w:val="24"/>
          <w:szCs w:val="24"/>
        </w:rPr>
      </w:pPr>
    </w:p>
    <w:p w:rsidR="001910BE" w:rsidRPr="00913326" w:rsidRDefault="00DA5AB5" w:rsidP="00913326">
      <w:pPr>
        <w:pStyle w:val="ListParagraph"/>
        <w:numPr>
          <w:ilvl w:val="0"/>
          <w:numId w:val="6"/>
        </w:numPr>
        <w:spacing w:line="276" w:lineRule="auto"/>
        <w:rPr>
          <w:rFonts w:ascii="Calibri" w:eastAsia="Calibri" w:hAnsi="Calibri" w:cs="Calibri"/>
          <w:sz w:val="24"/>
          <w:szCs w:val="24"/>
        </w:rPr>
      </w:pPr>
      <w:r w:rsidRPr="00913326">
        <w:rPr>
          <w:rFonts w:ascii="Calibri" w:eastAsia="Calibri" w:hAnsi="Calibri" w:cs="Calibri"/>
          <w:position w:val="1"/>
          <w:sz w:val="24"/>
          <w:szCs w:val="24"/>
        </w:rPr>
        <w:t>Date of Birth                              : 26</w:t>
      </w:r>
      <w:r w:rsidRPr="00913326">
        <w:rPr>
          <w:rFonts w:ascii="Calibri" w:eastAsia="Calibri" w:hAnsi="Calibri" w:cs="Calibri"/>
          <w:position w:val="8"/>
          <w:sz w:val="16"/>
          <w:szCs w:val="16"/>
        </w:rPr>
        <w:t xml:space="preserve">th </w:t>
      </w:r>
      <w:r w:rsidRPr="00913326">
        <w:rPr>
          <w:rFonts w:ascii="Calibri" w:eastAsia="Calibri" w:hAnsi="Calibri" w:cs="Calibri"/>
          <w:position w:val="1"/>
          <w:sz w:val="24"/>
          <w:szCs w:val="24"/>
        </w:rPr>
        <w:t>Jan 1994</w:t>
      </w:r>
    </w:p>
    <w:p w:rsidR="001910BE" w:rsidRPr="00913326" w:rsidRDefault="00DA5AB5" w:rsidP="00913326">
      <w:pPr>
        <w:pStyle w:val="ListParagraph"/>
        <w:numPr>
          <w:ilvl w:val="0"/>
          <w:numId w:val="6"/>
        </w:numPr>
        <w:spacing w:line="276" w:lineRule="auto"/>
        <w:rPr>
          <w:rFonts w:ascii="Calibri" w:eastAsia="Calibri" w:hAnsi="Calibri" w:cs="Calibri"/>
          <w:sz w:val="24"/>
          <w:szCs w:val="24"/>
        </w:rPr>
      </w:pPr>
      <w:r w:rsidRPr="00913326">
        <w:rPr>
          <w:rFonts w:ascii="Calibri" w:eastAsia="Calibri" w:hAnsi="Calibri" w:cs="Calibri"/>
          <w:sz w:val="24"/>
          <w:szCs w:val="24"/>
        </w:rPr>
        <w:t>Gender &amp; Civil Status                : Male</w:t>
      </w:r>
    </w:p>
    <w:p w:rsidR="001910BE" w:rsidRPr="00913326" w:rsidRDefault="00DA5AB5" w:rsidP="00913326">
      <w:pPr>
        <w:pStyle w:val="ListParagraph"/>
        <w:numPr>
          <w:ilvl w:val="0"/>
          <w:numId w:val="6"/>
        </w:numPr>
        <w:spacing w:line="276" w:lineRule="auto"/>
        <w:rPr>
          <w:rFonts w:ascii="Calibri" w:eastAsia="Calibri" w:hAnsi="Calibri" w:cs="Calibri"/>
          <w:sz w:val="24"/>
          <w:szCs w:val="24"/>
        </w:rPr>
      </w:pPr>
      <w:r w:rsidRPr="00913326">
        <w:rPr>
          <w:rFonts w:ascii="Calibri" w:eastAsia="Calibri" w:hAnsi="Calibri" w:cs="Calibri"/>
          <w:sz w:val="24"/>
          <w:szCs w:val="24"/>
        </w:rPr>
        <w:t>Nationality                                  : Sri Lankan</w:t>
      </w:r>
    </w:p>
    <w:p w:rsidR="001910BE" w:rsidRPr="00913326" w:rsidRDefault="00DA5AB5" w:rsidP="00913326">
      <w:pPr>
        <w:pStyle w:val="ListParagraph"/>
        <w:numPr>
          <w:ilvl w:val="0"/>
          <w:numId w:val="6"/>
        </w:numPr>
        <w:spacing w:line="276" w:lineRule="auto"/>
        <w:rPr>
          <w:rFonts w:ascii="Calibri" w:eastAsia="Calibri" w:hAnsi="Calibri" w:cs="Calibri"/>
          <w:sz w:val="24"/>
          <w:szCs w:val="24"/>
        </w:rPr>
      </w:pPr>
      <w:r w:rsidRPr="00913326">
        <w:rPr>
          <w:rFonts w:ascii="Calibri" w:eastAsia="Calibri" w:hAnsi="Calibri" w:cs="Calibri"/>
          <w:sz w:val="24"/>
          <w:szCs w:val="24"/>
        </w:rPr>
        <w:t>NIC No                                         : 940263352 V</w:t>
      </w:r>
    </w:p>
    <w:p w:rsidR="001910BE" w:rsidRPr="00913326" w:rsidRDefault="00DA5AB5" w:rsidP="00913326">
      <w:pPr>
        <w:pStyle w:val="ListParagraph"/>
        <w:numPr>
          <w:ilvl w:val="0"/>
          <w:numId w:val="6"/>
        </w:numPr>
        <w:spacing w:line="276" w:lineRule="auto"/>
        <w:rPr>
          <w:rFonts w:ascii="Calibri" w:eastAsia="Calibri" w:hAnsi="Calibri" w:cs="Calibri"/>
          <w:sz w:val="24"/>
          <w:szCs w:val="24"/>
        </w:rPr>
        <w:sectPr w:rsidR="001910BE" w:rsidRPr="00913326">
          <w:pgSz w:w="11920" w:h="16840"/>
          <w:pgMar w:top="1400" w:right="780" w:bottom="280" w:left="940" w:header="720" w:footer="720" w:gutter="0"/>
          <w:cols w:space="720"/>
        </w:sectPr>
      </w:pPr>
      <w:r w:rsidRPr="00913326">
        <w:rPr>
          <w:rFonts w:ascii="Calibri" w:eastAsia="Calibri" w:hAnsi="Calibri" w:cs="Calibri"/>
          <w:sz w:val="24"/>
          <w:szCs w:val="24"/>
        </w:rPr>
        <w:t xml:space="preserve">School Attended                      : </w:t>
      </w:r>
      <w:r w:rsidR="00913326" w:rsidRPr="00913326">
        <w:rPr>
          <w:rFonts w:ascii="Calibri" w:eastAsia="Calibri" w:hAnsi="Calibri" w:cs="Calibri"/>
          <w:sz w:val="24"/>
          <w:szCs w:val="24"/>
        </w:rPr>
        <w:t>Bandaranay</w:t>
      </w:r>
      <w:r w:rsidR="00913326">
        <w:rPr>
          <w:rFonts w:ascii="Calibri" w:eastAsia="Calibri" w:hAnsi="Calibri" w:cs="Calibri"/>
          <w:sz w:val="24"/>
          <w:szCs w:val="24"/>
        </w:rPr>
        <w:t>a</w:t>
      </w:r>
      <w:r w:rsidR="00913326" w:rsidRPr="00913326">
        <w:rPr>
          <w:rFonts w:ascii="Calibri" w:eastAsia="Calibri" w:hAnsi="Calibri" w:cs="Calibri"/>
          <w:sz w:val="24"/>
          <w:szCs w:val="24"/>
        </w:rPr>
        <w:t>ke</w:t>
      </w:r>
      <w:r w:rsidRPr="00913326">
        <w:rPr>
          <w:rFonts w:ascii="Calibri" w:eastAsia="Calibri" w:hAnsi="Calibri" w:cs="Calibri"/>
          <w:sz w:val="24"/>
          <w:szCs w:val="24"/>
        </w:rPr>
        <w:t xml:space="preserve"> College, Gampaha.</w:t>
      </w:r>
    </w:p>
    <w:p w:rsidR="001910BE" w:rsidRDefault="00DA5AB5">
      <w:pPr>
        <w:tabs>
          <w:tab w:val="left" w:pos="10060"/>
        </w:tabs>
        <w:spacing w:before="50" w:line="320" w:lineRule="exact"/>
        <w:ind w:left="111"/>
        <w:rPr>
          <w:rFonts w:ascii="Calibri" w:eastAsia="Calibri" w:hAnsi="Calibri" w:cs="Calibri"/>
          <w:sz w:val="28"/>
          <w:szCs w:val="28"/>
        </w:rPr>
      </w:pPr>
      <w:r>
        <w:rPr>
          <w:rFonts w:ascii="Calibri" w:eastAsia="Calibri" w:hAnsi="Calibri" w:cs="Calibri"/>
          <w:color w:val="FFFFFF"/>
          <w:sz w:val="28"/>
          <w:szCs w:val="28"/>
          <w:highlight w:val="darkBlue"/>
        </w:rPr>
        <w:lastRenderedPageBreak/>
        <w:t xml:space="preserve">                                                            Non-related Referees </w:t>
      </w:r>
      <w:r>
        <w:rPr>
          <w:rFonts w:ascii="Calibri" w:eastAsia="Calibri" w:hAnsi="Calibri" w:cs="Calibri"/>
          <w:color w:val="FFFFFF"/>
          <w:sz w:val="28"/>
          <w:szCs w:val="28"/>
          <w:highlight w:val="darkBlue"/>
        </w:rPr>
        <w:tab/>
      </w:r>
    </w:p>
    <w:p w:rsidR="001910BE" w:rsidRDefault="001910BE">
      <w:pPr>
        <w:spacing w:before="5" w:line="280" w:lineRule="exact"/>
        <w:rPr>
          <w:sz w:val="28"/>
          <w:szCs w:val="28"/>
        </w:rPr>
        <w:sectPr w:rsidR="001910BE">
          <w:pgSz w:w="11920" w:h="16840"/>
          <w:pgMar w:top="1100" w:right="780" w:bottom="280" w:left="940" w:header="720" w:footer="720" w:gutter="0"/>
          <w:cols w:space="720"/>
        </w:sectPr>
      </w:pPr>
    </w:p>
    <w:p w:rsidR="00454457" w:rsidRDefault="00454457">
      <w:pPr>
        <w:spacing w:before="11"/>
        <w:ind w:left="140"/>
        <w:rPr>
          <w:rFonts w:ascii="Calibri" w:eastAsia="Calibri" w:hAnsi="Calibri" w:cs="Calibri"/>
          <w:sz w:val="24"/>
          <w:szCs w:val="24"/>
        </w:rPr>
      </w:pPr>
    </w:p>
    <w:p w:rsidR="001910BE" w:rsidRDefault="00DA5AB5">
      <w:pPr>
        <w:spacing w:before="11"/>
        <w:ind w:left="140"/>
        <w:rPr>
          <w:rFonts w:ascii="Calibri" w:eastAsia="Calibri" w:hAnsi="Calibri" w:cs="Calibri"/>
          <w:sz w:val="24"/>
          <w:szCs w:val="24"/>
        </w:rPr>
      </w:pPr>
      <w:r>
        <w:rPr>
          <w:rFonts w:ascii="Calibri" w:eastAsia="Calibri" w:hAnsi="Calibri" w:cs="Calibri"/>
          <w:sz w:val="24"/>
          <w:szCs w:val="24"/>
        </w:rPr>
        <w:t>Academic</w:t>
      </w:r>
    </w:p>
    <w:p w:rsidR="001910BE" w:rsidRDefault="001910BE">
      <w:pPr>
        <w:spacing w:before="13" w:line="280" w:lineRule="exact"/>
        <w:rPr>
          <w:sz w:val="28"/>
          <w:szCs w:val="28"/>
        </w:rPr>
      </w:pPr>
    </w:p>
    <w:p w:rsidR="00454457" w:rsidRDefault="00DA5AB5">
      <w:pPr>
        <w:ind w:left="140" w:right="499"/>
        <w:rPr>
          <w:rFonts w:ascii="Calibri" w:eastAsia="Calibri" w:hAnsi="Calibri" w:cs="Calibri"/>
          <w:sz w:val="24"/>
          <w:szCs w:val="24"/>
        </w:rPr>
      </w:pPr>
      <w:r>
        <w:rPr>
          <w:rFonts w:ascii="Calibri" w:eastAsia="Calibri" w:hAnsi="Calibri" w:cs="Calibri"/>
          <w:sz w:val="24"/>
          <w:szCs w:val="24"/>
        </w:rPr>
        <w:t xml:space="preserve">Dr. Anuradha Karunasena </w:t>
      </w:r>
    </w:p>
    <w:p w:rsidR="001910BE" w:rsidRDefault="00DA5AB5">
      <w:pPr>
        <w:ind w:left="140" w:right="499"/>
        <w:rPr>
          <w:rFonts w:ascii="Calibri" w:eastAsia="Calibri" w:hAnsi="Calibri" w:cs="Calibri"/>
          <w:sz w:val="24"/>
          <w:szCs w:val="24"/>
        </w:rPr>
      </w:pPr>
      <w:r>
        <w:rPr>
          <w:rFonts w:ascii="Calibri" w:eastAsia="Calibri" w:hAnsi="Calibri" w:cs="Calibri"/>
          <w:sz w:val="24"/>
          <w:szCs w:val="24"/>
        </w:rPr>
        <w:t>Senior Lecturer (Higher Grade) Department of Information Technology</w:t>
      </w:r>
    </w:p>
    <w:p w:rsidR="001910BE" w:rsidRDefault="00DA5AB5">
      <w:pPr>
        <w:spacing w:line="280" w:lineRule="exact"/>
        <w:ind w:left="140" w:right="-56"/>
        <w:rPr>
          <w:rFonts w:ascii="Calibri" w:eastAsia="Calibri" w:hAnsi="Calibri" w:cs="Calibri"/>
          <w:sz w:val="24"/>
          <w:szCs w:val="24"/>
        </w:rPr>
      </w:pPr>
      <w:r>
        <w:rPr>
          <w:rFonts w:ascii="Calibri" w:eastAsia="Calibri" w:hAnsi="Calibri" w:cs="Calibri"/>
          <w:position w:val="1"/>
          <w:sz w:val="24"/>
          <w:szCs w:val="24"/>
        </w:rPr>
        <w:t>Sri Lanka Institute of Information Technology</w:t>
      </w:r>
    </w:p>
    <w:p w:rsidR="001E3F28" w:rsidRDefault="00DA5AB5">
      <w:pPr>
        <w:ind w:left="140"/>
        <w:rPr>
          <w:rFonts w:ascii="Calibri" w:eastAsia="Calibri" w:hAnsi="Calibri" w:cs="Calibri"/>
          <w:sz w:val="24"/>
          <w:szCs w:val="24"/>
        </w:rPr>
      </w:pPr>
      <w:r>
        <w:rPr>
          <w:rFonts w:ascii="Calibri" w:eastAsia="Calibri" w:hAnsi="Calibri" w:cs="Calibri"/>
          <w:sz w:val="24"/>
          <w:szCs w:val="24"/>
        </w:rPr>
        <w:t xml:space="preserve">Office: </w:t>
      </w:r>
      <w:r w:rsidR="001E3F28">
        <w:rPr>
          <w:rFonts w:ascii="Calibri" w:eastAsia="Calibri" w:hAnsi="Calibri" w:cs="Calibri"/>
          <w:sz w:val="24"/>
          <w:szCs w:val="24"/>
        </w:rPr>
        <w:t>(+94)</w:t>
      </w:r>
      <w:r>
        <w:rPr>
          <w:rFonts w:ascii="Calibri" w:eastAsia="Calibri" w:hAnsi="Calibri" w:cs="Calibri"/>
          <w:sz w:val="24"/>
          <w:szCs w:val="24"/>
        </w:rPr>
        <w:t xml:space="preserve">117544104 </w:t>
      </w:r>
    </w:p>
    <w:p w:rsidR="001910BE" w:rsidRDefault="00DA5AB5">
      <w:pPr>
        <w:ind w:left="140"/>
        <w:rPr>
          <w:rFonts w:ascii="Calibri" w:eastAsia="Calibri" w:hAnsi="Calibri" w:cs="Calibri"/>
          <w:sz w:val="24"/>
          <w:szCs w:val="24"/>
        </w:rPr>
      </w:pPr>
      <w:r>
        <w:rPr>
          <w:rFonts w:ascii="Calibri" w:eastAsia="Calibri" w:hAnsi="Calibri" w:cs="Calibri"/>
          <w:sz w:val="24"/>
          <w:szCs w:val="24"/>
        </w:rPr>
        <w:t xml:space="preserve">Mobile: </w:t>
      </w:r>
      <w:r w:rsidR="001E3F28">
        <w:rPr>
          <w:rFonts w:ascii="Calibri" w:eastAsia="Calibri" w:hAnsi="Calibri" w:cs="Calibri"/>
          <w:sz w:val="24"/>
          <w:szCs w:val="24"/>
        </w:rPr>
        <w:t>(+94)</w:t>
      </w:r>
      <w:r>
        <w:rPr>
          <w:rFonts w:ascii="Calibri" w:eastAsia="Calibri" w:hAnsi="Calibri" w:cs="Calibri"/>
          <w:sz w:val="24"/>
          <w:szCs w:val="24"/>
        </w:rPr>
        <w:t>778367514</w:t>
      </w:r>
    </w:p>
    <w:p w:rsidR="001910BE" w:rsidRDefault="00DA5AB5">
      <w:pPr>
        <w:ind w:left="140"/>
        <w:rPr>
          <w:rFonts w:ascii="Calibri" w:eastAsia="Calibri" w:hAnsi="Calibri" w:cs="Calibri"/>
          <w:sz w:val="24"/>
          <w:szCs w:val="24"/>
        </w:rPr>
      </w:pPr>
      <w:r>
        <w:rPr>
          <w:rFonts w:ascii="Calibri" w:eastAsia="Calibri" w:hAnsi="Calibri" w:cs="Calibri"/>
          <w:sz w:val="24"/>
          <w:szCs w:val="24"/>
        </w:rPr>
        <w:t>Email: anuradha.k@sliit.lk</w:t>
      </w:r>
    </w:p>
    <w:p w:rsidR="00454457" w:rsidRDefault="00DA5AB5">
      <w:pPr>
        <w:spacing w:before="11"/>
      </w:pPr>
      <w:r>
        <w:br w:type="column"/>
      </w:r>
    </w:p>
    <w:p w:rsidR="001910BE" w:rsidRDefault="00DA5AB5">
      <w:pPr>
        <w:spacing w:before="11"/>
        <w:rPr>
          <w:rFonts w:ascii="Calibri" w:eastAsia="Calibri" w:hAnsi="Calibri" w:cs="Calibri"/>
          <w:sz w:val="24"/>
          <w:szCs w:val="24"/>
        </w:rPr>
      </w:pPr>
      <w:r>
        <w:rPr>
          <w:rFonts w:ascii="Calibri" w:eastAsia="Calibri" w:hAnsi="Calibri" w:cs="Calibri"/>
          <w:sz w:val="24"/>
          <w:szCs w:val="24"/>
        </w:rPr>
        <w:t>Professional</w:t>
      </w:r>
    </w:p>
    <w:p w:rsidR="001910BE" w:rsidRDefault="001910BE">
      <w:pPr>
        <w:spacing w:before="13" w:line="280" w:lineRule="exact"/>
        <w:rPr>
          <w:sz w:val="28"/>
          <w:szCs w:val="28"/>
        </w:rPr>
      </w:pPr>
    </w:p>
    <w:p w:rsidR="001910BE" w:rsidRDefault="00DA5AB5">
      <w:pPr>
        <w:rPr>
          <w:rFonts w:ascii="Calibri" w:eastAsia="Calibri" w:hAnsi="Calibri" w:cs="Calibri"/>
          <w:sz w:val="24"/>
          <w:szCs w:val="24"/>
        </w:rPr>
      </w:pPr>
      <w:r>
        <w:rPr>
          <w:rFonts w:ascii="Calibri" w:eastAsia="Calibri" w:hAnsi="Calibri" w:cs="Calibri"/>
          <w:sz w:val="24"/>
          <w:szCs w:val="24"/>
        </w:rPr>
        <w:t>Ms. Sashika Paranamanage</w:t>
      </w:r>
    </w:p>
    <w:p w:rsidR="001910BE" w:rsidRDefault="00DA5AB5">
      <w:pPr>
        <w:spacing w:before="2"/>
        <w:rPr>
          <w:rFonts w:ascii="Calibri" w:eastAsia="Calibri" w:hAnsi="Calibri" w:cs="Calibri"/>
          <w:sz w:val="24"/>
          <w:szCs w:val="24"/>
        </w:rPr>
      </w:pPr>
      <w:r>
        <w:rPr>
          <w:rFonts w:ascii="Calibri" w:eastAsia="Calibri" w:hAnsi="Calibri" w:cs="Calibri"/>
          <w:sz w:val="24"/>
          <w:szCs w:val="24"/>
        </w:rPr>
        <w:t>Senior Consultant</w:t>
      </w:r>
    </w:p>
    <w:p w:rsidR="001910BE" w:rsidRDefault="00DA5AB5">
      <w:pPr>
        <w:rPr>
          <w:rFonts w:ascii="Calibri" w:eastAsia="Calibri" w:hAnsi="Calibri" w:cs="Calibri"/>
          <w:sz w:val="24"/>
          <w:szCs w:val="24"/>
        </w:rPr>
      </w:pPr>
      <w:r>
        <w:rPr>
          <w:rFonts w:ascii="Calibri" w:eastAsia="Calibri" w:hAnsi="Calibri" w:cs="Calibri"/>
          <w:sz w:val="24"/>
          <w:szCs w:val="24"/>
        </w:rPr>
        <w:t>Virtusa Pvt. Ltd. 752, Dr Danister De Silva</w:t>
      </w:r>
    </w:p>
    <w:p w:rsidR="001910BE" w:rsidRDefault="00DA5AB5">
      <w:pPr>
        <w:rPr>
          <w:rFonts w:ascii="Calibri" w:eastAsia="Calibri" w:hAnsi="Calibri" w:cs="Calibri"/>
          <w:sz w:val="24"/>
          <w:szCs w:val="24"/>
        </w:rPr>
      </w:pPr>
      <w:r>
        <w:rPr>
          <w:rFonts w:ascii="Calibri" w:eastAsia="Calibri" w:hAnsi="Calibri" w:cs="Calibri"/>
          <w:sz w:val="24"/>
          <w:szCs w:val="24"/>
        </w:rPr>
        <w:t>Mawatha, Colombo 09</w:t>
      </w:r>
    </w:p>
    <w:p w:rsidR="001910BE" w:rsidRDefault="00DA5AB5">
      <w:pPr>
        <w:rPr>
          <w:rFonts w:ascii="Calibri" w:eastAsia="Calibri" w:hAnsi="Calibri" w:cs="Calibri"/>
          <w:sz w:val="24"/>
          <w:szCs w:val="24"/>
        </w:rPr>
      </w:pPr>
      <w:r>
        <w:rPr>
          <w:rFonts w:ascii="Calibri" w:eastAsia="Calibri" w:hAnsi="Calibri" w:cs="Calibri"/>
          <w:sz w:val="24"/>
          <w:szCs w:val="24"/>
        </w:rPr>
        <w:t>Telephone: (+94) 719301931</w:t>
      </w:r>
    </w:p>
    <w:sectPr w:rsidR="001910BE">
      <w:type w:val="continuous"/>
      <w:pgSz w:w="11920" w:h="16840"/>
      <w:pgMar w:top="1420" w:right="780" w:bottom="280" w:left="940" w:header="720" w:footer="720" w:gutter="0"/>
      <w:cols w:num="2" w:space="720" w:equalWidth="0">
        <w:col w:w="4471" w:space="902"/>
        <w:col w:w="4827"/>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6E4" w:rsidRDefault="00A316E4" w:rsidP="00193CAE">
      <w:r>
        <w:separator/>
      </w:r>
    </w:p>
  </w:endnote>
  <w:endnote w:type="continuationSeparator" w:id="0">
    <w:p w:rsidR="00A316E4" w:rsidRDefault="00A316E4" w:rsidP="00193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fon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6E4" w:rsidRDefault="00A316E4" w:rsidP="00193CAE">
      <w:r>
        <w:separator/>
      </w:r>
    </w:p>
  </w:footnote>
  <w:footnote w:type="continuationSeparator" w:id="0">
    <w:p w:rsidR="00A316E4" w:rsidRDefault="00A316E4" w:rsidP="00193C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B658D"/>
    <w:multiLevelType w:val="hybridMultilevel"/>
    <w:tmpl w:val="3624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5131D"/>
    <w:multiLevelType w:val="multilevel"/>
    <w:tmpl w:val="F5927F5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33655C4E"/>
    <w:multiLevelType w:val="hybridMultilevel"/>
    <w:tmpl w:val="EBEC6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0E4268"/>
    <w:multiLevelType w:val="hybridMultilevel"/>
    <w:tmpl w:val="C0C27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CC4E44"/>
    <w:multiLevelType w:val="hybridMultilevel"/>
    <w:tmpl w:val="C9265D6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EB7CBA"/>
    <w:multiLevelType w:val="hybridMultilevel"/>
    <w:tmpl w:val="59E6654E"/>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6" w15:restartNumberingAfterBreak="0">
    <w:nsid w:val="57C9074D"/>
    <w:multiLevelType w:val="hybridMultilevel"/>
    <w:tmpl w:val="3B26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811B87"/>
    <w:multiLevelType w:val="hybridMultilevel"/>
    <w:tmpl w:val="632AABF2"/>
    <w:lvl w:ilvl="0" w:tplc="AC0E234C">
      <w:numFmt w:val="bullet"/>
      <w:lvlText w:val=""/>
      <w:lvlJc w:val="left"/>
      <w:pPr>
        <w:ind w:left="860" w:hanging="360"/>
      </w:pPr>
      <w:rPr>
        <w:rFonts w:ascii="unifont" w:eastAsia="unifont" w:hAnsi="unifont" w:cs="unifont"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8" w15:restartNumberingAfterBreak="0">
    <w:nsid w:val="781D48A2"/>
    <w:multiLevelType w:val="hybridMultilevel"/>
    <w:tmpl w:val="77BE2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4"/>
  </w:num>
  <w:num w:numId="5">
    <w:abstractNumId w:val="3"/>
  </w:num>
  <w:num w:numId="6">
    <w:abstractNumId w:val="8"/>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0BE"/>
    <w:rsid w:val="00005608"/>
    <w:rsid w:val="00013651"/>
    <w:rsid w:val="00042483"/>
    <w:rsid w:val="00055AA1"/>
    <w:rsid w:val="00060D83"/>
    <w:rsid w:val="000E6827"/>
    <w:rsid w:val="000F20CA"/>
    <w:rsid w:val="00102908"/>
    <w:rsid w:val="001910BE"/>
    <w:rsid w:val="00193CAE"/>
    <w:rsid w:val="001E0038"/>
    <w:rsid w:val="001E3F28"/>
    <w:rsid w:val="002078BB"/>
    <w:rsid w:val="002C1F18"/>
    <w:rsid w:val="002C30BA"/>
    <w:rsid w:val="002D4446"/>
    <w:rsid w:val="003016A0"/>
    <w:rsid w:val="003163F2"/>
    <w:rsid w:val="0035493A"/>
    <w:rsid w:val="003C75D1"/>
    <w:rsid w:val="00407AAF"/>
    <w:rsid w:val="00454457"/>
    <w:rsid w:val="00481025"/>
    <w:rsid w:val="00537F10"/>
    <w:rsid w:val="005C1741"/>
    <w:rsid w:val="00640163"/>
    <w:rsid w:val="00655CA1"/>
    <w:rsid w:val="0068553E"/>
    <w:rsid w:val="006B78C6"/>
    <w:rsid w:val="006D02D3"/>
    <w:rsid w:val="007230CA"/>
    <w:rsid w:val="0073166E"/>
    <w:rsid w:val="00752A14"/>
    <w:rsid w:val="007A524C"/>
    <w:rsid w:val="007C5B99"/>
    <w:rsid w:val="007F1CD1"/>
    <w:rsid w:val="00875A89"/>
    <w:rsid w:val="008B2B38"/>
    <w:rsid w:val="008D121F"/>
    <w:rsid w:val="00913326"/>
    <w:rsid w:val="009533FC"/>
    <w:rsid w:val="00956482"/>
    <w:rsid w:val="00984221"/>
    <w:rsid w:val="0099484A"/>
    <w:rsid w:val="009F32DD"/>
    <w:rsid w:val="00A00116"/>
    <w:rsid w:val="00A04D67"/>
    <w:rsid w:val="00A316E4"/>
    <w:rsid w:val="00A420B6"/>
    <w:rsid w:val="00A96015"/>
    <w:rsid w:val="00BA694A"/>
    <w:rsid w:val="00BE2AD4"/>
    <w:rsid w:val="00C43B60"/>
    <w:rsid w:val="00C701DC"/>
    <w:rsid w:val="00C845E1"/>
    <w:rsid w:val="00CE4CA5"/>
    <w:rsid w:val="00D01354"/>
    <w:rsid w:val="00D278F3"/>
    <w:rsid w:val="00D93860"/>
    <w:rsid w:val="00DA5AB5"/>
    <w:rsid w:val="00E21406"/>
    <w:rsid w:val="00E41AE5"/>
    <w:rsid w:val="00E5172A"/>
    <w:rsid w:val="00F12704"/>
    <w:rsid w:val="00F47772"/>
    <w:rsid w:val="00F77818"/>
    <w:rsid w:val="00FA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1"/>
    <o:shapelayout v:ext="edit">
      <o:idmap v:ext="edit" data="1"/>
    </o:shapelayout>
  </w:shapeDefaults>
  <w:decimalSymbol w:val="."/>
  <w:listSeparator w:val=","/>
  <w15:docId w15:val="{83AA9BCB-882B-4EA9-A178-602F7126B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640163"/>
    <w:pPr>
      <w:ind w:left="720"/>
      <w:contextualSpacing/>
    </w:pPr>
  </w:style>
  <w:style w:type="character" w:styleId="Hyperlink">
    <w:name w:val="Hyperlink"/>
    <w:basedOn w:val="DefaultParagraphFont"/>
    <w:uiPriority w:val="99"/>
    <w:unhideWhenUsed/>
    <w:rsid w:val="0073166E"/>
    <w:rPr>
      <w:color w:val="0000FF" w:themeColor="hyperlink"/>
      <w:u w:val="single"/>
    </w:rPr>
  </w:style>
  <w:style w:type="paragraph" w:styleId="Header">
    <w:name w:val="header"/>
    <w:basedOn w:val="Normal"/>
    <w:link w:val="HeaderChar"/>
    <w:uiPriority w:val="99"/>
    <w:unhideWhenUsed/>
    <w:rsid w:val="00193CAE"/>
    <w:pPr>
      <w:tabs>
        <w:tab w:val="center" w:pos="4680"/>
        <w:tab w:val="right" w:pos="9360"/>
      </w:tabs>
    </w:pPr>
  </w:style>
  <w:style w:type="character" w:customStyle="1" w:styleId="HeaderChar">
    <w:name w:val="Header Char"/>
    <w:basedOn w:val="DefaultParagraphFont"/>
    <w:link w:val="Header"/>
    <w:uiPriority w:val="99"/>
    <w:rsid w:val="00193CAE"/>
  </w:style>
  <w:style w:type="paragraph" w:styleId="Footer">
    <w:name w:val="footer"/>
    <w:basedOn w:val="Normal"/>
    <w:link w:val="FooterChar"/>
    <w:uiPriority w:val="99"/>
    <w:unhideWhenUsed/>
    <w:rsid w:val="00193CAE"/>
    <w:pPr>
      <w:tabs>
        <w:tab w:val="center" w:pos="4680"/>
        <w:tab w:val="right" w:pos="9360"/>
      </w:tabs>
    </w:pPr>
  </w:style>
  <w:style w:type="character" w:customStyle="1" w:styleId="FooterChar">
    <w:name w:val="Footer Char"/>
    <w:basedOn w:val="DefaultParagraphFont"/>
    <w:link w:val="Footer"/>
    <w:uiPriority w:val="99"/>
    <w:rsid w:val="00193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6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transformingsystems.co.u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lpathum@g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5</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harsha94</dc:creator>
  <cp:lastModifiedBy>Windows User</cp:lastModifiedBy>
  <cp:revision>22</cp:revision>
  <cp:lastPrinted>2018-08-23T15:54:00Z</cp:lastPrinted>
  <dcterms:created xsi:type="dcterms:W3CDTF">2018-05-27T15:13:00Z</dcterms:created>
  <dcterms:modified xsi:type="dcterms:W3CDTF">2019-03-27T23:03:00Z</dcterms:modified>
</cp:coreProperties>
</file>